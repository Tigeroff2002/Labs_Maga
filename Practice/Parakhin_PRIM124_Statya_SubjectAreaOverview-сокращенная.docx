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726C2C" w14:textId="77777777" w:rsidR="00B47BF9" w:rsidRDefault="00B47BF9">
      <w:pPr>
        <w:rPr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УДК 004.4</w:t>
      </w:r>
    </w:p>
    <w:p w14:paraId="73ACBB75" w14:textId="77777777" w:rsidR="00B47BF9" w:rsidRDefault="00B47BF9">
      <w:pPr>
        <w:ind w:firstLine="709"/>
        <w:jc w:val="both"/>
        <w:rPr>
          <w:sz w:val="28"/>
          <w:szCs w:val="28"/>
          <w:lang w:val="ru-RU"/>
        </w:rPr>
      </w:pPr>
    </w:p>
    <w:p w14:paraId="44A071C9" w14:textId="21970140" w:rsidR="00B47BF9" w:rsidRDefault="00B47BF9">
      <w:pPr>
        <w:jc w:val="center"/>
        <w:rPr>
          <w:rStyle w:val="1c"/>
          <w:b/>
          <w:bCs/>
          <w:sz w:val="28"/>
          <w:szCs w:val="28"/>
          <w:lang w:val="ru-RU"/>
        </w:rPr>
      </w:pPr>
      <w:r>
        <w:rPr>
          <w:rStyle w:val="1c"/>
          <w:b/>
          <w:bCs/>
          <w:sz w:val="28"/>
          <w:szCs w:val="28"/>
          <w:lang w:val="ru-RU"/>
        </w:rPr>
        <w:t>«ОБОСНОВАНИЕ ИССЛЕДОВАНИЯ МЕТОДОВ НАХОЖДЕНИЯ КРАТЧАЙШИХ МАРШРУТОВ СОГЛАСНО КАЧЕСТВУ ДОРОЖНОГО ПОКРЫТИЯ И ДОРОЖНЫМ УСЛОВИЯМ»</w:t>
      </w:r>
    </w:p>
    <w:p w14:paraId="3917A70D" w14:textId="5B707D68" w:rsidR="003F676A" w:rsidRDefault="003F676A">
      <w:pPr>
        <w:jc w:val="center"/>
        <w:rPr>
          <w:rStyle w:val="1c"/>
          <w:b/>
          <w:bCs/>
          <w:sz w:val="28"/>
          <w:szCs w:val="28"/>
          <w:lang w:val="ru-RU"/>
        </w:rPr>
      </w:pPr>
    </w:p>
    <w:p w14:paraId="0587D6E7" w14:textId="711AC582" w:rsidR="003F676A" w:rsidRPr="003F676A" w:rsidRDefault="003F676A" w:rsidP="003F676A">
      <w:pPr>
        <w:ind w:left="1134" w:right="992"/>
        <w:jc w:val="center"/>
        <w:rPr>
          <w:rStyle w:val="1c"/>
          <w:bCs/>
          <w:sz w:val="24"/>
          <w:szCs w:val="24"/>
          <w:lang w:val="ru-RU"/>
        </w:rPr>
      </w:pPr>
      <w:r w:rsidRPr="003F676A">
        <w:rPr>
          <w:rStyle w:val="1c"/>
          <w:bCs/>
          <w:sz w:val="24"/>
          <w:szCs w:val="24"/>
          <w:lang w:val="ru-RU"/>
        </w:rPr>
        <w:t>Парахин Кирилл Валерьевич, Курочкин Сергей Васильевич</w:t>
      </w:r>
      <w:r w:rsidRPr="003F676A">
        <w:rPr>
          <w:rStyle w:val="1c"/>
          <w:bCs/>
          <w:sz w:val="24"/>
          <w:szCs w:val="24"/>
          <w:lang w:val="ru-RU"/>
        </w:rPr>
        <w:br/>
        <w:t>ВЛГУ, г. Владимир, Россия</w:t>
      </w:r>
    </w:p>
    <w:p w14:paraId="2B18083C" w14:textId="08140942" w:rsidR="003F676A" w:rsidRPr="003F676A" w:rsidRDefault="003F676A" w:rsidP="003F676A">
      <w:pPr>
        <w:ind w:left="1134" w:right="992"/>
        <w:jc w:val="center"/>
      </w:pPr>
      <w:r w:rsidRPr="003F676A">
        <w:rPr>
          <w:rStyle w:val="1c"/>
          <w:bCs/>
          <w:sz w:val="24"/>
          <w:szCs w:val="24"/>
        </w:rPr>
        <w:t>parahinkv@gmail.com</w:t>
      </w:r>
    </w:p>
    <w:p w14:paraId="384B1977" w14:textId="697730D5" w:rsidR="00B47BF9" w:rsidRDefault="00B47BF9" w:rsidP="003F676A">
      <w:pPr>
        <w:spacing w:line="360" w:lineRule="auto"/>
        <w:jc w:val="both"/>
        <w:rPr>
          <w:sz w:val="28"/>
          <w:szCs w:val="28"/>
          <w:lang w:val="ru-RU"/>
        </w:rPr>
      </w:pPr>
    </w:p>
    <w:p w14:paraId="341CB8D5" w14:textId="6B744710" w:rsidR="00B47BF9" w:rsidRPr="003F676A" w:rsidRDefault="00B47BF9" w:rsidP="003F676A">
      <w:pPr>
        <w:tabs>
          <w:tab w:val="left" w:pos="9214"/>
        </w:tabs>
        <w:spacing w:line="360" w:lineRule="auto"/>
        <w:ind w:firstLine="709"/>
        <w:jc w:val="both"/>
        <w:rPr>
          <w:b/>
          <w:lang w:val="ru-RU"/>
        </w:rPr>
      </w:pPr>
      <w:r w:rsidRPr="003F676A">
        <w:rPr>
          <w:b/>
          <w:lang w:val="ru-RU"/>
        </w:rPr>
        <w:t>Аннотация:</w:t>
      </w:r>
      <w:r w:rsidR="003F676A" w:rsidRPr="003F676A">
        <w:rPr>
          <w:lang w:val="ru-RU"/>
        </w:rPr>
        <w:t xml:space="preserve"> В </w:t>
      </w:r>
      <w:r w:rsidRPr="003F676A">
        <w:rPr>
          <w:lang w:val="ru-RU"/>
        </w:rPr>
        <w:t xml:space="preserve">статье </w:t>
      </w:r>
      <w:r w:rsidR="007D4603" w:rsidRPr="003F676A">
        <w:rPr>
          <w:lang w:val="ru-RU"/>
        </w:rPr>
        <w:t>произведен обзор</w:t>
      </w:r>
      <w:r w:rsidRPr="003F676A">
        <w:rPr>
          <w:lang w:val="ru-RU"/>
        </w:rPr>
        <w:t xml:space="preserve"> предметн</w:t>
      </w:r>
      <w:r w:rsidR="007D4603" w:rsidRPr="003F676A">
        <w:rPr>
          <w:lang w:val="ru-RU"/>
        </w:rPr>
        <w:t>ой области</w:t>
      </w:r>
      <w:r w:rsidRPr="003F676A">
        <w:rPr>
          <w:lang w:val="ru-RU"/>
        </w:rPr>
        <w:t xml:space="preserve"> </w:t>
      </w:r>
      <w:r w:rsidR="00462FC2" w:rsidRPr="003F676A">
        <w:rPr>
          <w:lang w:val="ru-RU"/>
        </w:rPr>
        <w:t>программно-информационной системы (ПИС)</w:t>
      </w:r>
      <w:r w:rsidRPr="003F676A">
        <w:rPr>
          <w:lang w:val="ru-RU"/>
        </w:rPr>
        <w:t>, предназначенной для построения оптимальных маршрутов по городу, согласно качеству и текущим условиям проезда по имеющимся дорожным участкам.</w:t>
      </w:r>
    </w:p>
    <w:p w14:paraId="76A88ADC" w14:textId="446ECF86" w:rsidR="003F676A" w:rsidRPr="003F676A" w:rsidRDefault="00B47BF9" w:rsidP="003F676A">
      <w:pPr>
        <w:tabs>
          <w:tab w:val="left" w:pos="9214"/>
        </w:tabs>
        <w:spacing w:line="360" w:lineRule="auto"/>
        <w:ind w:firstLine="709"/>
        <w:jc w:val="both"/>
        <w:rPr>
          <w:lang w:val="ru-RU"/>
        </w:rPr>
      </w:pPr>
      <w:r w:rsidRPr="003F676A">
        <w:rPr>
          <w:b/>
          <w:lang w:val="ru-RU"/>
        </w:rPr>
        <w:t xml:space="preserve">Ключевые слова: </w:t>
      </w:r>
      <w:r w:rsidRPr="003F676A">
        <w:rPr>
          <w:lang w:val="ru-RU"/>
        </w:rPr>
        <w:t>программно-информационная система</w:t>
      </w:r>
      <w:r w:rsidR="00CF2E85" w:rsidRPr="003F676A">
        <w:rPr>
          <w:lang w:val="ru-RU"/>
        </w:rPr>
        <w:t>,</w:t>
      </w:r>
      <w:r w:rsidR="003F676A" w:rsidRPr="003F676A">
        <w:rPr>
          <w:lang w:val="ru-RU"/>
        </w:rPr>
        <w:t xml:space="preserve"> </w:t>
      </w:r>
      <w:r w:rsidRPr="003F676A">
        <w:rPr>
          <w:lang w:val="ru-RU"/>
        </w:rPr>
        <w:t>логистика, маршрут, кратчайший путь, математическая модель.</w:t>
      </w:r>
    </w:p>
    <w:p w14:paraId="6A1C2A35" w14:textId="77777777" w:rsidR="003F676A" w:rsidRPr="003F676A" w:rsidRDefault="003F676A" w:rsidP="003F676A">
      <w:pPr>
        <w:tabs>
          <w:tab w:val="left" w:pos="9214"/>
        </w:tabs>
        <w:spacing w:line="360" w:lineRule="auto"/>
        <w:ind w:firstLine="709"/>
        <w:jc w:val="both"/>
        <w:rPr>
          <w:lang w:val="ru-RU"/>
        </w:rPr>
      </w:pPr>
    </w:p>
    <w:p w14:paraId="5B102333" w14:textId="6BC1561E" w:rsidR="003F676A" w:rsidRPr="003F676A" w:rsidRDefault="003F676A" w:rsidP="003F676A">
      <w:pPr>
        <w:jc w:val="center"/>
        <w:rPr>
          <w:rStyle w:val="1c"/>
          <w:b/>
          <w:bCs/>
          <w:sz w:val="28"/>
          <w:szCs w:val="28"/>
        </w:rPr>
      </w:pPr>
      <w:r w:rsidRPr="003F676A">
        <w:rPr>
          <w:rStyle w:val="1c"/>
          <w:b/>
          <w:bCs/>
          <w:sz w:val="28"/>
          <w:szCs w:val="28"/>
        </w:rPr>
        <w:t>«</w:t>
      </w:r>
      <w:r w:rsidRPr="003F676A">
        <w:rPr>
          <w:rStyle w:val="ezkurwreuab5ozgtqnkl"/>
          <w:b/>
          <w:sz w:val="28"/>
          <w:szCs w:val="28"/>
        </w:rPr>
        <w:t>SUBSTANTIATION</w:t>
      </w:r>
      <w:r w:rsidRPr="003F676A">
        <w:rPr>
          <w:b/>
          <w:sz w:val="28"/>
          <w:szCs w:val="28"/>
        </w:rPr>
        <w:t xml:space="preserve"> OF THE </w:t>
      </w:r>
      <w:r w:rsidRPr="003F676A">
        <w:rPr>
          <w:rStyle w:val="ezkurwreuab5ozgtqnkl"/>
          <w:b/>
          <w:sz w:val="28"/>
          <w:szCs w:val="28"/>
        </w:rPr>
        <w:t>RESEARCH</w:t>
      </w:r>
      <w:r w:rsidRPr="003F676A">
        <w:rPr>
          <w:b/>
          <w:sz w:val="28"/>
          <w:szCs w:val="28"/>
        </w:rPr>
        <w:t xml:space="preserve"> OF </w:t>
      </w:r>
      <w:r w:rsidRPr="003F676A">
        <w:rPr>
          <w:rStyle w:val="ezkurwreuab5ozgtqnkl"/>
          <w:b/>
          <w:sz w:val="28"/>
          <w:szCs w:val="28"/>
        </w:rPr>
        <w:t>METHODS</w:t>
      </w:r>
      <w:r w:rsidRPr="003F676A">
        <w:rPr>
          <w:b/>
          <w:sz w:val="28"/>
          <w:szCs w:val="28"/>
        </w:rPr>
        <w:t xml:space="preserve"> FOR </w:t>
      </w:r>
      <w:r w:rsidRPr="003F676A">
        <w:rPr>
          <w:rStyle w:val="ezkurwreuab5ozgtqnkl"/>
          <w:b/>
          <w:sz w:val="28"/>
          <w:szCs w:val="28"/>
        </w:rPr>
        <w:t>FINDING</w:t>
      </w:r>
      <w:r w:rsidRPr="003F676A">
        <w:rPr>
          <w:b/>
          <w:sz w:val="28"/>
          <w:szCs w:val="28"/>
        </w:rPr>
        <w:t xml:space="preserve"> THE </w:t>
      </w:r>
      <w:r w:rsidRPr="003F676A">
        <w:rPr>
          <w:rStyle w:val="ezkurwreuab5ozgtqnkl"/>
          <w:b/>
          <w:sz w:val="28"/>
          <w:szCs w:val="28"/>
        </w:rPr>
        <w:t>SHORTEST</w:t>
      </w:r>
      <w:r w:rsidRPr="003F676A">
        <w:rPr>
          <w:b/>
          <w:sz w:val="28"/>
          <w:szCs w:val="28"/>
        </w:rPr>
        <w:t xml:space="preserve"> </w:t>
      </w:r>
      <w:r w:rsidRPr="003F676A">
        <w:rPr>
          <w:rStyle w:val="ezkurwreuab5ozgtqnkl"/>
          <w:b/>
          <w:sz w:val="28"/>
          <w:szCs w:val="28"/>
        </w:rPr>
        <w:t>ROUTES</w:t>
      </w:r>
      <w:r w:rsidRPr="003F676A">
        <w:rPr>
          <w:b/>
          <w:sz w:val="28"/>
          <w:szCs w:val="28"/>
        </w:rPr>
        <w:t xml:space="preserve"> </w:t>
      </w:r>
      <w:r w:rsidRPr="003F676A">
        <w:rPr>
          <w:rStyle w:val="ezkurwreuab5ozgtqnkl"/>
          <w:b/>
          <w:sz w:val="28"/>
          <w:szCs w:val="28"/>
        </w:rPr>
        <w:t>ACCORDING</w:t>
      </w:r>
      <w:r w:rsidRPr="003F676A">
        <w:rPr>
          <w:b/>
          <w:sz w:val="28"/>
          <w:szCs w:val="28"/>
        </w:rPr>
        <w:t xml:space="preserve"> TO THE </w:t>
      </w:r>
      <w:r w:rsidRPr="003F676A">
        <w:rPr>
          <w:rStyle w:val="ezkurwreuab5ozgtqnkl"/>
          <w:b/>
          <w:sz w:val="28"/>
          <w:szCs w:val="28"/>
        </w:rPr>
        <w:t>QUALITY</w:t>
      </w:r>
      <w:r w:rsidRPr="003F676A">
        <w:rPr>
          <w:b/>
          <w:sz w:val="28"/>
          <w:szCs w:val="28"/>
        </w:rPr>
        <w:t xml:space="preserve"> OF THE </w:t>
      </w:r>
      <w:r w:rsidRPr="003F676A">
        <w:rPr>
          <w:rStyle w:val="ezkurwreuab5ozgtqnkl"/>
          <w:b/>
          <w:sz w:val="28"/>
          <w:szCs w:val="28"/>
        </w:rPr>
        <w:t>ROAD</w:t>
      </w:r>
      <w:r w:rsidRPr="003F676A">
        <w:rPr>
          <w:b/>
          <w:sz w:val="28"/>
          <w:szCs w:val="28"/>
        </w:rPr>
        <w:t xml:space="preserve"> </w:t>
      </w:r>
      <w:r w:rsidRPr="003F676A">
        <w:rPr>
          <w:rStyle w:val="ezkurwreuab5ozgtqnkl"/>
          <w:b/>
          <w:sz w:val="28"/>
          <w:szCs w:val="28"/>
        </w:rPr>
        <w:t>SURFACE</w:t>
      </w:r>
      <w:r w:rsidRPr="003F676A">
        <w:rPr>
          <w:b/>
          <w:sz w:val="28"/>
          <w:szCs w:val="28"/>
        </w:rPr>
        <w:t xml:space="preserve"> </w:t>
      </w:r>
      <w:r w:rsidRPr="003F676A">
        <w:rPr>
          <w:rStyle w:val="ezkurwreuab5ozgtqnkl"/>
          <w:b/>
          <w:sz w:val="28"/>
          <w:szCs w:val="28"/>
        </w:rPr>
        <w:t>AND</w:t>
      </w:r>
      <w:r w:rsidRPr="003F676A">
        <w:rPr>
          <w:b/>
          <w:sz w:val="28"/>
          <w:szCs w:val="28"/>
        </w:rPr>
        <w:t xml:space="preserve"> </w:t>
      </w:r>
      <w:r w:rsidRPr="003F676A">
        <w:rPr>
          <w:rStyle w:val="ezkurwreuab5ozgtqnkl"/>
          <w:b/>
          <w:sz w:val="28"/>
          <w:szCs w:val="28"/>
        </w:rPr>
        <w:t>ROAD</w:t>
      </w:r>
      <w:r w:rsidRPr="003F676A">
        <w:rPr>
          <w:b/>
          <w:sz w:val="28"/>
          <w:szCs w:val="28"/>
        </w:rPr>
        <w:t xml:space="preserve"> </w:t>
      </w:r>
      <w:r w:rsidRPr="003F676A">
        <w:rPr>
          <w:rStyle w:val="ezkurwreuab5ozgtqnkl"/>
          <w:b/>
          <w:sz w:val="28"/>
          <w:szCs w:val="28"/>
        </w:rPr>
        <w:t>CONDITIONS</w:t>
      </w:r>
      <w:r w:rsidRPr="003F676A">
        <w:rPr>
          <w:rStyle w:val="1c"/>
          <w:b/>
          <w:bCs/>
          <w:sz w:val="28"/>
          <w:szCs w:val="28"/>
        </w:rPr>
        <w:t>»</w:t>
      </w:r>
    </w:p>
    <w:p w14:paraId="15234BFF" w14:textId="77777777" w:rsidR="003F676A" w:rsidRPr="003F676A" w:rsidRDefault="003F676A" w:rsidP="003F676A">
      <w:pPr>
        <w:jc w:val="center"/>
        <w:rPr>
          <w:rStyle w:val="1c"/>
          <w:b/>
          <w:bCs/>
          <w:sz w:val="28"/>
          <w:szCs w:val="28"/>
        </w:rPr>
      </w:pPr>
    </w:p>
    <w:p w14:paraId="3BF9DCA3" w14:textId="77777777" w:rsidR="003F676A" w:rsidRPr="003F676A" w:rsidRDefault="003F676A" w:rsidP="003F676A">
      <w:pPr>
        <w:ind w:left="1134" w:right="992"/>
        <w:jc w:val="center"/>
      </w:pPr>
      <w:r w:rsidRPr="003F676A">
        <w:rPr>
          <w:rStyle w:val="ezkurwreuab5ozgtqnkl"/>
        </w:rPr>
        <w:t>Kirill</w:t>
      </w:r>
      <w:r w:rsidRPr="003F676A">
        <w:t xml:space="preserve"> </w:t>
      </w:r>
      <w:r w:rsidRPr="003F676A">
        <w:rPr>
          <w:rStyle w:val="ezkurwreuab5ozgtqnkl"/>
        </w:rPr>
        <w:t>V.</w:t>
      </w:r>
      <w:r w:rsidRPr="003F676A">
        <w:t xml:space="preserve"> </w:t>
      </w:r>
      <w:r w:rsidRPr="003F676A">
        <w:rPr>
          <w:rStyle w:val="ezkurwreuab5ozgtqnkl"/>
        </w:rPr>
        <w:t>Parakhin,</w:t>
      </w:r>
      <w:r w:rsidRPr="003F676A">
        <w:t xml:space="preserve"> </w:t>
      </w:r>
      <w:r w:rsidRPr="003F676A">
        <w:rPr>
          <w:rStyle w:val="ezkurwreuab5ozgtqnkl"/>
        </w:rPr>
        <w:t>Sergey</w:t>
      </w:r>
      <w:r w:rsidRPr="003F676A">
        <w:t xml:space="preserve"> </w:t>
      </w:r>
      <w:r w:rsidRPr="003F676A">
        <w:rPr>
          <w:rStyle w:val="ezkurwreuab5ozgtqnkl"/>
        </w:rPr>
        <w:t>V.</w:t>
      </w:r>
      <w:r w:rsidRPr="003F676A">
        <w:t xml:space="preserve"> </w:t>
      </w:r>
      <w:r w:rsidRPr="003F676A">
        <w:rPr>
          <w:rStyle w:val="ezkurwreuab5ozgtqnkl"/>
        </w:rPr>
        <w:t>Kurochkin</w:t>
      </w:r>
      <w:r w:rsidRPr="003F676A">
        <w:t xml:space="preserve"> </w:t>
      </w:r>
    </w:p>
    <w:p w14:paraId="3466DE9E" w14:textId="77777777" w:rsidR="003F676A" w:rsidRPr="003F676A" w:rsidRDefault="003F676A" w:rsidP="003F676A">
      <w:pPr>
        <w:ind w:left="1134" w:right="992"/>
        <w:jc w:val="center"/>
        <w:rPr>
          <w:rStyle w:val="ezkurwreuab5ozgtqnkl"/>
        </w:rPr>
      </w:pPr>
      <w:r w:rsidRPr="003F676A">
        <w:rPr>
          <w:rStyle w:val="ezkurwreuab5ozgtqnkl"/>
        </w:rPr>
        <w:t>VLSU,</w:t>
      </w:r>
      <w:r w:rsidRPr="003F676A">
        <w:t xml:space="preserve"> </w:t>
      </w:r>
      <w:r w:rsidRPr="003F676A">
        <w:rPr>
          <w:rStyle w:val="ezkurwreuab5ozgtqnkl"/>
        </w:rPr>
        <w:t>Vladimir,</w:t>
      </w:r>
      <w:r w:rsidRPr="003F676A">
        <w:t xml:space="preserve"> </w:t>
      </w:r>
      <w:r w:rsidRPr="003F676A">
        <w:rPr>
          <w:rStyle w:val="ezkurwreuab5ozgtqnkl"/>
        </w:rPr>
        <w:t>Russia</w:t>
      </w:r>
      <w:r w:rsidRPr="003F676A">
        <w:rPr>
          <w:rStyle w:val="ezkurwreuab5ozgtqnkl"/>
        </w:rPr>
        <w:t>,</w:t>
      </w:r>
    </w:p>
    <w:p w14:paraId="2B12C4A9" w14:textId="7B923E24" w:rsidR="003F676A" w:rsidRPr="003F676A" w:rsidRDefault="003F676A" w:rsidP="003F676A">
      <w:pPr>
        <w:ind w:left="1134" w:right="992"/>
        <w:jc w:val="center"/>
      </w:pPr>
      <w:r w:rsidRPr="003F676A">
        <w:rPr>
          <w:rStyle w:val="ezkurwreuab5ozgtqnkl"/>
        </w:rPr>
        <w:t xml:space="preserve"> </w:t>
      </w:r>
      <w:r w:rsidRPr="003F676A">
        <w:rPr>
          <w:rStyle w:val="1c"/>
          <w:bCs/>
          <w:sz w:val="24"/>
          <w:szCs w:val="24"/>
        </w:rPr>
        <w:t>parahinkv@gmail.com</w:t>
      </w:r>
    </w:p>
    <w:p w14:paraId="0A0F53AD" w14:textId="77777777" w:rsidR="003F676A" w:rsidRPr="003F676A" w:rsidRDefault="003F676A" w:rsidP="003F676A">
      <w:pPr>
        <w:jc w:val="center"/>
      </w:pPr>
    </w:p>
    <w:p w14:paraId="0909C3E1" w14:textId="77777777" w:rsidR="003F676A" w:rsidRPr="003F676A" w:rsidRDefault="003F676A" w:rsidP="003F676A">
      <w:pPr>
        <w:spacing w:line="360" w:lineRule="auto"/>
        <w:jc w:val="both"/>
        <w:rPr>
          <w:sz w:val="28"/>
          <w:szCs w:val="28"/>
        </w:rPr>
      </w:pPr>
    </w:p>
    <w:p w14:paraId="46B0AEC5" w14:textId="77777777" w:rsidR="003F676A" w:rsidRPr="003F676A" w:rsidRDefault="003F676A" w:rsidP="003F676A">
      <w:pPr>
        <w:tabs>
          <w:tab w:val="left" w:pos="9214"/>
        </w:tabs>
        <w:spacing w:line="360" w:lineRule="auto"/>
        <w:ind w:firstLine="709"/>
        <w:jc w:val="both"/>
        <w:rPr>
          <w:rStyle w:val="ezkurwreuab5ozgtqnkl"/>
        </w:rPr>
      </w:pPr>
      <w:r w:rsidRPr="003F676A">
        <w:rPr>
          <w:rStyle w:val="ezkurwreuab5ozgtqnkl"/>
          <w:b/>
        </w:rPr>
        <w:t>Abstract</w:t>
      </w:r>
      <w:r w:rsidRPr="003F676A">
        <w:rPr>
          <w:rStyle w:val="ezkurwreuab5ozgtqnkl"/>
        </w:rPr>
        <w:t>:</w:t>
      </w:r>
      <w:r w:rsidRPr="003F676A">
        <w:t xml:space="preserve"> </w:t>
      </w:r>
      <w:r w:rsidRPr="003F676A">
        <w:rPr>
          <w:rStyle w:val="ezkurwreuab5ozgtqnkl"/>
        </w:rPr>
        <w:t>The</w:t>
      </w:r>
      <w:r w:rsidRPr="003F676A">
        <w:t xml:space="preserve"> </w:t>
      </w:r>
      <w:r w:rsidRPr="003F676A">
        <w:rPr>
          <w:rStyle w:val="ezkurwreuab5ozgtqnkl"/>
        </w:rPr>
        <w:t>article</w:t>
      </w:r>
      <w:r w:rsidRPr="003F676A">
        <w:t xml:space="preserve"> </w:t>
      </w:r>
      <w:r w:rsidRPr="003F676A">
        <w:rPr>
          <w:rStyle w:val="ezkurwreuab5ozgtqnkl"/>
        </w:rPr>
        <w:t>provides</w:t>
      </w:r>
      <w:r w:rsidRPr="003F676A">
        <w:t xml:space="preserve"> an </w:t>
      </w:r>
      <w:r w:rsidRPr="003F676A">
        <w:rPr>
          <w:rStyle w:val="ezkurwreuab5ozgtqnkl"/>
        </w:rPr>
        <w:t>overview</w:t>
      </w:r>
      <w:r w:rsidRPr="003F676A">
        <w:t xml:space="preserve"> of the </w:t>
      </w:r>
      <w:r w:rsidRPr="003F676A">
        <w:rPr>
          <w:rStyle w:val="ezkurwreuab5ozgtqnkl"/>
        </w:rPr>
        <w:t>subject</w:t>
      </w:r>
      <w:r w:rsidRPr="003F676A">
        <w:t xml:space="preserve"> </w:t>
      </w:r>
      <w:r w:rsidRPr="003F676A">
        <w:rPr>
          <w:rStyle w:val="ezkurwreuab5ozgtqnkl"/>
        </w:rPr>
        <w:t>area</w:t>
      </w:r>
      <w:r w:rsidRPr="003F676A">
        <w:t xml:space="preserve"> of the </w:t>
      </w:r>
      <w:r w:rsidRPr="003F676A">
        <w:rPr>
          <w:rStyle w:val="ezkurwreuab5ozgtqnkl"/>
        </w:rPr>
        <w:t>software</w:t>
      </w:r>
      <w:r w:rsidRPr="003F676A">
        <w:t xml:space="preserve"> and </w:t>
      </w:r>
      <w:r w:rsidRPr="003F676A">
        <w:rPr>
          <w:rStyle w:val="ezkurwreuab5ozgtqnkl"/>
        </w:rPr>
        <w:t>information</w:t>
      </w:r>
      <w:r w:rsidRPr="003F676A">
        <w:t xml:space="preserve"> </w:t>
      </w:r>
      <w:r w:rsidRPr="003F676A">
        <w:rPr>
          <w:rStyle w:val="ezkurwreuab5ozgtqnkl"/>
        </w:rPr>
        <w:t>system</w:t>
      </w:r>
      <w:r w:rsidRPr="003F676A">
        <w:t xml:space="preserve"> </w:t>
      </w:r>
      <w:r w:rsidRPr="003F676A">
        <w:rPr>
          <w:rStyle w:val="ezkurwreuab5ozgtqnkl"/>
        </w:rPr>
        <w:t>(IIS),</w:t>
      </w:r>
      <w:r w:rsidRPr="003F676A">
        <w:t xml:space="preserve"> </w:t>
      </w:r>
      <w:r w:rsidRPr="003F676A">
        <w:rPr>
          <w:rStyle w:val="ezkurwreuab5ozgtqnkl"/>
        </w:rPr>
        <w:t>designed</w:t>
      </w:r>
      <w:r w:rsidRPr="003F676A">
        <w:t xml:space="preserve"> </w:t>
      </w:r>
      <w:r w:rsidRPr="003F676A">
        <w:rPr>
          <w:rStyle w:val="ezkurwreuab5ozgtqnkl"/>
        </w:rPr>
        <w:t>to</w:t>
      </w:r>
      <w:r w:rsidRPr="003F676A">
        <w:t xml:space="preserve"> </w:t>
      </w:r>
      <w:r w:rsidRPr="003F676A">
        <w:rPr>
          <w:rStyle w:val="ezkurwreuab5ozgtqnkl"/>
        </w:rPr>
        <w:t>build</w:t>
      </w:r>
      <w:r w:rsidRPr="003F676A">
        <w:t xml:space="preserve"> </w:t>
      </w:r>
      <w:r w:rsidRPr="003F676A">
        <w:rPr>
          <w:rStyle w:val="ezkurwreuab5ozgtqnkl"/>
        </w:rPr>
        <w:t>optimal</w:t>
      </w:r>
      <w:r w:rsidRPr="003F676A">
        <w:t xml:space="preserve"> </w:t>
      </w:r>
      <w:r w:rsidRPr="003F676A">
        <w:rPr>
          <w:rStyle w:val="ezkurwreuab5ozgtqnkl"/>
        </w:rPr>
        <w:t>routes</w:t>
      </w:r>
      <w:r w:rsidRPr="003F676A">
        <w:t xml:space="preserve"> </w:t>
      </w:r>
      <w:r w:rsidRPr="003F676A">
        <w:rPr>
          <w:rStyle w:val="ezkurwreuab5ozgtqnkl"/>
        </w:rPr>
        <w:t>around</w:t>
      </w:r>
      <w:r w:rsidRPr="003F676A">
        <w:t xml:space="preserve"> the </w:t>
      </w:r>
      <w:r w:rsidRPr="003F676A">
        <w:rPr>
          <w:rStyle w:val="ezkurwreuab5ozgtqnkl"/>
        </w:rPr>
        <w:t>city,</w:t>
      </w:r>
      <w:r w:rsidRPr="003F676A">
        <w:t xml:space="preserve"> </w:t>
      </w:r>
      <w:r w:rsidRPr="003F676A">
        <w:rPr>
          <w:rStyle w:val="ezkurwreuab5ozgtqnkl"/>
        </w:rPr>
        <w:t>according</w:t>
      </w:r>
      <w:r w:rsidRPr="003F676A">
        <w:t xml:space="preserve"> to the </w:t>
      </w:r>
      <w:r w:rsidRPr="003F676A">
        <w:rPr>
          <w:rStyle w:val="ezkurwreuab5ozgtqnkl"/>
        </w:rPr>
        <w:t>quality</w:t>
      </w:r>
      <w:r w:rsidRPr="003F676A">
        <w:t xml:space="preserve"> </w:t>
      </w:r>
      <w:r w:rsidRPr="003F676A">
        <w:rPr>
          <w:rStyle w:val="ezkurwreuab5ozgtqnkl"/>
        </w:rPr>
        <w:t>and</w:t>
      </w:r>
      <w:r w:rsidRPr="003F676A">
        <w:t xml:space="preserve"> </w:t>
      </w:r>
      <w:r w:rsidRPr="003F676A">
        <w:rPr>
          <w:rStyle w:val="ezkurwreuab5ozgtqnkl"/>
        </w:rPr>
        <w:t>current</w:t>
      </w:r>
      <w:r w:rsidRPr="003F676A">
        <w:t xml:space="preserve"> </w:t>
      </w:r>
      <w:r w:rsidRPr="003F676A">
        <w:rPr>
          <w:rStyle w:val="ezkurwreuab5ozgtqnkl"/>
        </w:rPr>
        <w:t>conditions</w:t>
      </w:r>
      <w:r w:rsidRPr="003F676A">
        <w:t xml:space="preserve"> of </w:t>
      </w:r>
      <w:r w:rsidRPr="003F676A">
        <w:rPr>
          <w:rStyle w:val="ezkurwreuab5ozgtqnkl"/>
        </w:rPr>
        <w:t>travel</w:t>
      </w:r>
      <w:r w:rsidRPr="003F676A">
        <w:t xml:space="preserve"> </w:t>
      </w:r>
      <w:r w:rsidRPr="003F676A">
        <w:rPr>
          <w:rStyle w:val="ezkurwreuab5ozgtqnkl"/>
        </w:rPr>
        <w:t>on</w:t>
      </w:r>
      <w:r w:rsidRPr="003F676A">
        <w:t xml:space="preserve"> </w:t>
      </w:r>
      <w:r w:rsidRPr="003F676A">
        <w:rPr>
          <w:rStyle w:val="ezkurwreuab5ozgtqnkl"/>
        </w:rPr>
        <w:t>existing</w:t>
      </w:r>
      <w:r w:rsidRPr="003F676A">
        <w:t xml:space="preserve"> </w:t>
      </w:r>
      <w:r w:rsidRPr="003F676A">
        <w:rPr>
          <w:rStyle w:val="ezkurwreuab5ozgtqnkl"/>
        </w:rPr>
        <w:t>road</w:t>
      </w:r>
      <w:r w:rsidRPr="003F676A">
        <w:t xml:space="preserve"> </w:t>
      </w:r>
      <w:r w:rsidRPr="003F676A">
        <w:rPr>
          <w:rStyle w:val="ezkurwreuab5ozgtqnkl"/>
        </w:rPr>
        <w:t>sections.</w:t>
      </w:r>
    </w:p>
    <w:p w14:paraId="5BAB70B8" w14:textId="612F2B02" w:rsidR="003F676A" w:rsidRPr="003F676A" w:rsidRDefault="003F676A" w:rsidP="003F676A">
      <w:pPr>
        <w:tabs>
          <w:tab w:val="left" w:pos="9214"/>
        </w:tabs>
        <w:spacing w:line="360" w:lineRule="auto"/>
        <w:ind w:firstLine="709"/>
        <w:jc w:val="both"/>
        <w:rPr>
          <w:b/>
        </w:rPr>
      </w:pPr>
      <w:r w:rsidRPr="003F676A">
        <w:rPr>
          <w:b/>
        </w:rPr>
        <w:t xml:space="preserve">Keywords: </w:t>
      </w:r>
      <w:r w:rsidRPr="003F676A">
        <w:t>software and information system, logistics, route, shortest path, mathematical model.</w:t>
      </w:r>
    </w:p>
    <w:p w14:paraId="0357BD69" w14:textId="77777777" w:rsidR="00B47BF9" w:rsidRPr="003F676A" w:rsidRDefault="00B47BF9">
      <w:pPr>
        <w:tabs>
          <w:tab w:val="left" w:pos="9214"/>
        </w:tabs>
        <w:spacing w:line="360" w:lineRule="auto"/>
        <w:jc w:val="both"/>
        <w:rPr>
          <w:b/>
          <w:sz w:val="28"/>
          <w:szCs w:val="28"/>
        </w:rPr>
      </w:pPr>
    </w:p>
    <w:p w14:paraId="580A2189" w14:textId="1210949E" w:rsidR="00B47BF9" w:rsidRDefault="00B47BF9">
      <w:pPr>
        <w:tabs>
          <w:tab w:val="left" w:pos="9214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настоящее время люди очень привыкли пользоваться картами для передвижения по городу</w:t>
      </w:r>
      <w:r w:rsidR="000A45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для поиска нужных локаций. В рамках текущей информационной эры особое развитие получили онлайн-сервисы, занимающиеся отображением картографической информации, навигацией и построением кратчайших маршрутов. Крупные сервисы действительно </w:t>
      </w:r>
      <w:r>
        <w:rPr>
          <w:sz w:val="28"/>
          <w:szCs w:val="28"/>
          <w:lang w:val="ru-RU"/>
        </w:rPr>
        <w:lastRenderedPageBreak/>
        <w:t xml:space="preserve">имеют хорошее покрытие актуальных дорожных участков, но зачастую могут не учитывать важных особенностей передвижения по дорогам города. </w:t>
      </w:r>
    </w:p>
    <w:p w14:paraId="17B56E0C" w14:textId="149A0CC2" w:rsidR="00B47BF9" w:rsidRDefault="00B47BF9">
      <w:pPr>
        <w:tabs>
          <w:tab w:val="left" w:pos="426"/>
        </w:tabs>
        <w:spacing w:before="240"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Основной проблемой в данной сфере является отсутствие публичного реестра качества дорожного покрытия и загруженности дорог города. В рамках обычного городского трафика периодически возникают аварийные ситуации и заторы, связанные зачастую с неравномерным распределением этого трафика по имеющейся дорожной системе. </w:t>
      </w:r>
    </w:p>
    <w:p w14:paraId="264B7DB4" w14:textId="77777777" w:rsidR="00B47BF9" w:rsidRDefault="00B47BF9">
      <w:pPr>
        <w:tabs>
          <w:tab w:val="left" w:pos="426"/>
        </w:tabs>
        <w:spacing w:before="240"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Поскольку при работе картографического онлайн-сервиса используется имеющаяся дорожная инфраструктура, встает вопрос о том, как распределить движение транспортного потока по уже имеющимся улицам города, без ущерба безопасности движения.</w:t>
      </w:r>
    </w:p>
    <w:p w14:paraId="392236D6" w14:textId="17270ED0" w:rsidR="00B47BF9" w:rsidRDefault="00B47BF9">
      <w:pPr>
        <w:tabs>
          <w:tab w:val="left" w:pos="426"/>
        </w:tabs>
        <w:spacing w:before="240" w:line="360" w:lineRule="auto"/>
        <w:ind w:firstLine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Предметной областью для данной темы является организация дорожного движения города, отслеживание качества покрытия этих дорог и их условий на момент построения маршрута.</w:t>
      </w:r>
    </w:p>
    <w:p w14:paraId="2E10F23B" w14:textId="6B50D5CD" w:rsidR="00B47BF9" w:rsidRDefault="00B47BF9" w:rsidP="000A45ED">
      <w:pPr>
        <w:spacing w:before="240"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Предметом исследования будет являться конкретный город </w:t>
      </w:r>
      <w:r w:rsidR="00C277F8">
        <w:rPr>
          <w:sz w:val="28"/>
          <w:szCs w:val="28"/>
          <w:lang w:val="ru-RU"/>
        </w:rPr>
        <w:t>и его дорожная сеть</w:t>
      </w:r>
      <w:r>
        <w:rPr>
          <w:sz w:val="28"/>
          <w:szCs w:val="28"/>
          <w:lang w:val="ru-RU"/>
        </w:rPr>
        <w:t>. Также к предметам иссл</w:t>
      </w:r>
      <w:r w:rsidR="00C277F8">
        <w:rPr>
          <w:sz w:val="28"/>
          <w:szCs w:val="28"/>
          <w:lang w:val="ru-RU"/>
        </w:rPr>
        <w:t xml:space="preserve">едования можно отнести ключевые </w:t>
      </w:r>
      <w:r>
        <w:rPr>
          <w:sz w:val="28"/>
          <w:szCs w:val="28"/>
          <w:lang w:val="ru-RU"/>
        </w:rPr>
        <w:t>факторы при формировании реестра параметров дорожного покрытия и дорожной ситуации – дефекты дорожного участка, загруженность и</w:t>
      </w:r>
      <w:r w:rsidR="000A45ED">
        <w:rPr>
          <w:sz w:val="28"/>
          <w:szCs w:val="28"/>
          <w:lang w:val="ru-RU"/>
        </w:rPr>
        <w:t xml:space="preserve"> его</w:t>
      </w:r>
      <w:r>
        <w:rPr>
          <w:sz w:val="28"/>
          <w:szCs w:val="28"/>
          <w:lang w:val="ru-RU"/>
        </w:rPr>
        <w:t xml:space="preserve"> склонность к затору</w:t>
      </w:r>
      <w:r w:rsidR="000A45ED">
        <w:rPr>
          <w:sz w:val="28"/>
          <w:szCs w:val="28"/>
          <w:lang w:val="ru-RU"/>
        </w:rPr>
        <w:t xml:space="preserve"> </w:t>
      </w:r>
      <w:r w:rsidR="003F676A" w:rsidRPr="003F676A">
        <w:rPr>
          <w:sz w:val="28"/>
          <w:szCs w:val="28"/>
          <w:lang w:val="ru-RU"/>
        </w:rPr>
        <w:t>[1]</w:t>
      </w:r>
      <w:r>
        <w:rPr>
          <w:sz w:val="28"/>
          <w:szCs w:val="28"/>
          <w:lang w:val="ru-RU"/>
        </w:rPr>
        <w:t>. Объектом исследования будет являться модель представления, систематизации, обобщения данных и построения маршрута для пользователя на основании этих данных.</w:t>
      </w:r>
    </w:p>
    <w:p w14:paraId="5B29852B" w14:textId="716396E7" w:rsidR="00B47BF9" w:rsidRDefault="00B47BF9">
      <w:pPr>
        <w:spacing w:before="24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Целью исследования является изучение факторов, влияющих на оптимизацию маршрутизации движения, учет которых позволит определять оптимальные маршруты и приводить к снижению заторов и аварийных ситуаций. </w:t>
      </w:r>
    </w:p>
    <w:p w14:paraId="62E6A440" w14:textId="362BA836" w:rsidR="00B47BF9" w:rsidRDefault="00B47BF9">
      <w:pPr>
        <w:spacing w:before="240"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Гипотезой для данного исследования будет следующее предположение: «В любой момент времени для перемещения из точки А в </w:t>
      </w:r>
      <w:r>
        <w:rPr>
          <w:sz w:val="28"/>
          <w:szCs w:val="28"/>
          <w:lang w:val="ru-RU"/>
        </w:rPr>
        <w:lastRenderedPageBreak/>
        <w:t xml:space="preserve">точку Б возможно найти самый оптимальный по времени и условиям перемещения маршрут, обработав информацию от </w:t>
      </w:r>
      <w:r>
        <w:rPr>
          <w:sz w:val="28"/>
          <w:szCs w:val="28"/>
        </w:rPr>
        <w:t>N</w:t>
      </w:r>
      <w:r>
        <w:rPr>
          <w:sz w:val="28"/>
          <w:szCs w:val="28"/>
          <w:lang w:val="ru-RU"/>
        </w:rPr>
        <w:t xml:space="preserve"> участников движения»</w:t>
      </w:r>
      <w:r w:rsidR="000A45ED">
        <w:rPr>
          <w:sz w:val="28"/>
          <w:szCs w:val="28"/>
          <w:lang w:val="ru-RU"/>
        </w:rPr>
        <w:t xml:space="preserve"> </w:t>
      </w:r>
      <w:r w:rsidR="003F676A" w:rsidRPr="003F676A">
        <w:rPr>
          <w:sz w:val="28"/>
          <w:szCs w:val="28"/>
          <w:lang w:val="ru-RU"/>
        </w:rPr>
        <w:t>[2]</w:t>
      </w:r>
      <w:r>
        <w:rPr>
          <w:sz w:val="28"/>
          <w:szCs w:val="28"/>
          <w:lang w:val="ru-RU"/>
        </w:rPr>
        <w:t>.</w:t>
      </w:r>
    </w:p>
    <w:p w14:paraId="45381F17" w14:textId="77777777" w:rsidR="00B47BF9" w:rsidRDefault="00B47BF9">
      <w:pPr>
        <w:spacing w:before="240"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проверки данной гипотезы проведем исследование с некоторым набором входных данных, затем применим наиболее подходящий метод математического анализа (линейную регрессию, градиентный спуск); и, исходя из результатов, найдем корреляцию параметров времени, потраченного на движение и простой на маршруте. Таким образом можно получить:</w:t>
      </w:r>
    </w:p>
    <w:p w14:paraId="150D8827" w14:textId="77777777" w:rsidR="00B47BF9" w:rsidRDefault="00B47BF9">
      <w:pPr>
        <w:pStyle w:val="1f7"/>
        <w:numPr>
          <w:ilvl w:val="0"/>
          <w:numId w:val="4"/>
        </w:numPr>
        <w:spacing w:before="120" w:after="160"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>
        <w:rPr>
          <w:sz w:val="28"/>
          <w:szCs w:val="28"/>
        </w:rPr>
        <w:t>аспредел</w:t>
      </w:r>
      <w:r>
        <w:rPr>
          <w:sz w:val="28"/>
          <w:szCs w:val="28"/>
          <w:lang w:val="ru-RU"/>
        </w:rPr>
        <w:t>ение</w:t>
      </w:r>
      <w:r>
        <w:rPr>
          <w:sz w:val="28"/>
          <w:szCs w:val="28"/>
        </w:rPr>
        <w:t xml:space="preserve"> транспортн</w:t>
      </w:r>
      <w:r>
        <w:rPr>
          <w:sz w:val="28"/>
          <w:szCs w:val="28"/>
          <w:lang w:val="ru-RU"/>
        </w:rPr>
        <w:t>ого</w:t>
      </w:r>
      <w:r>
        <w:rPr>
          <w:sz w:val="28"/>
          <w:szCs w:val="28"/>
        </w:rPr>
        <w:t xml:space="preserve"> поток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город</w:t>
      </w:r>
      <w:r>
        <w:rPr>
          <w:sz w:val="28"/>
          <w:szCs w:val="28"/>
          <w:lang w:val="ru-RU"/>
        </w:rPr>
        <w:t>а;</w:t>
      </w:r>
    </w:p>
    <w:p w14:paraId="32A50369" w14:textId="74E832BC" w:rsidR="00B47BF9" w:rsidRDefault="00B47BF9">
      <w:pPr>
        <w:pStyle w:val="1f7"/>
        <w:numPr>
          <w:ilvl w:val="0"/>
          <w:numId w:val="4"/>
        </w:numPr>
        <w:spacing w:after="160"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предоставление возможности машинам специального назначения беспрепятственного движения;</w:t>
      </w:r>
    </w:p>
    <w:p w14:paraId="7F80A483" w14:textId="3A26AC44" w:rsidR="00B47BF9" w:rsidRDefault="00B47BF9">
      <w:pPr>
        <w:pStyle w:val="1f7"/>
        <w:numPr>
          <w:ilvl w:val="0"/>
          <w:numId w:val="4"/>
        </w:numPr>
        <w:spacing w:after="160"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рекомендацию наиболее безопасного и короткого маршрута.</w:t>
      </w:r>
    </w:p>
    <w:p w14:paraId="17D1011D" w14:textId="394A7957" w:rsidR="003F676A" w:rsidRDefault="00B47BF9" w:rsidP="003F676A">
      <w:pPr>
        <w:spacing w:before="24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основе выделенных выше положительных сторон можно сделать вывод о том, что разработка рассматриваемой программной системы является актуальной, так как может стать достаточно полезной.</w:t>
      </w:r>
    </w:p>
    <w:p w14:paraId="0CE82693" w14:textId="77777777" w:rsidR="00B47BF9" w:rsidRDefault="00B47BF9">
      <w:pPr>
        <w:spacing w:before="240"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качестве исходных данных и методов можно рассмотреть:</w:t>
      </w:r>
    </w:p>
    <w:p w14:paraId="411C9817" w14:textId="6B17A340" w:rsidR="00B47BF9" w:rsidRDefault="00B47BF9">
      <w:pPr>
        <w:spacing w:before="240"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1.  Информацию </w:t>
      </w:r>
      <w:r w:rsidR="000A45ED">
        <w:rPr>
          <w:sz w:val="28"/>
          <w:szCs w:val="28"/>
          <w:lang w:val="ru-RU"/>
        </w:rPr>
        <w:t>о дорожном покрытии и его видах, а также дополнительных характеристиках</w:t>
      </w:r>
      <w:r>
        <w:rPr>
          <w:sz w:val="28"/>
          <w:szCs w:val="28"/>
          <w:lang w:val="ru-RU"/>
        </w:rPr>
        <w:t>;</w:t>
      </w:r>
    </w:p>
    <w:p w14:paraId="01037729" w14:textId="77777777" w:rsidR="00B47BF9" w:rsidRDefault="00B47BF9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  Данные ГИС, предоставляющих спутниковые карты в режиме реального времени;</w:t>
      </w:r>
    </w:p>
    <w:p w14:paraId="7CFF1A56" w14:textId="77578050" w:rsidR="00B47BF9" w:rsidRDefault="00B47BF9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  Использование алгоритмов поиска кратчайшего пути на взвешенном графе.</w:t>
      </w:r>
    </w:p>
    <w:p w14:paraId="61A24928" w14:textId="04DEB415" w:rsidR="00B47BF9" w:rsidRDefault="00B47BF9">
      <w:pPr>
        <w:spacing w:before="240"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Среди основных методов исследования можно выделить сбор данных</w:t>
      </w:r>
      <w:r w:rsidR="000A45ED">
        <w:rPr>
          <w:sz w:val="28"/>
          <w:szCs w:val="28"/>
          <w:lang w:val="ru-RU"/>
        </w:rPr>
        <w:t xml:space="preserve"> о дорожном покрытии и дорожных условиях</w:t>
      </w:r>
      <w:r>
        <w:rPr>
          <w:sz w:val="28"/>
          <w:szCs w:val="28"/>
          <w:lang w:val="ru-RU"/>
        </w:rPr>
        <w:t>, анализ</w:t>
      </w:r>
      <w:r w:rsidR="000A45ED">
        <w:rPr>
          <w:sz w:val="28"/>
          <w:szCs w:val="28"/>
          <w:lang w:val="ru-RU"/>
        </w:rPr>
        <w:t xml:space="preserve"> этих</w:t>
      </w:r>
      <w:r>
        <w:rPr>
          <w:sz w:val="28"/>
          <w:szCs w:val="28"/>
          <w:lang w:val="ru-RU"/>
        </w:rPr>
        <w:t xml:space="preserve"> данных и показателей, моделирование, исходя из полученных, оптимизация модели </w:t>
      </w:r>
      <w:r>
        <w:rPr>
          <w:sz w:val="28"/>
          <w:szCs w:val="28"/>
          <w:lang w:val="ru-RU"/>
        </w:rPr>
        <w:lastRenderedPageBreak/>
        <w:t>и экспериментальная проверка; возможно, с применением симуляторов движения</w:t>
      </w:r>
      <w:r w:rsidR="000A45ED">
        <w:rPr>
          <w:sz w:val="28"/>
          <w:szCs w:val="28"/>
          <w:lang w:val="ru-RU"/>
        </w:rPr>
        <w:t xml:space="preserve"> </w:t>
      </w:r>
      <w:r w:rsidR="003F676A" w:rsidRPr="003F676A">
        <w:rPr>
          <w:sz w:val="28"/>
          <w:szCs w:val="28"/>
          <w:lang w:val="ru-RU"/>
        </w:rPr>
        <w:t>[3]</w:t>
      </w:r>
      <w:r>
        <w:rPr>
          <w:sz w:val="28"/>
          <w:szCs w:val="28"/>
          <w:lang w:val="ru-RU"/>
        </w:rPr>
        <w:t>.</w:t>
      </w:r>
    </w:p>
    <w:p w14:paraId="29DD68C3" w14:textId="77777777" w:rsidR="00B47BF9" w:rsidRDefault="00B47BF9">
      <w:pPr>
        <w:spacing w:before="240" w:line="360" w:lineRule="auto"/>
        <w:ind w:firstLine="82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Исходя из темы исследования можно выделить следующие факторы, которые непосредственно оказывают влияние на построение оптимального маршрута движения:</w:t>
      </w:r>
    </w:p>
    <w:p w14:paraId="2E08C387" w14:textId="77777777" w:rsidR="00B47BF9" w:rsidRDefault="00B47BF9" w:rsidP="000A45ED">
      <w:pPr>
        <w:pStyle w:val="1f7"/>
        <w:numPr>
          <w:ilvl w:val="0"/>
          <w:numId w:val="5"/>
        </w:numPr>
        <w:spacing w:before="240" w:after="160" w:line="360" w:lineRule="auto"/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Качество дорожного покрытия;</w:t>
      </w:r>
    </w:p>
    <w:p w14:paraId="770EE546" w14:textId="77777777" w:rsidR="00B47BF9" w:rsidRDefault="00B47BF9">
      <w:pPr>
        <w:pStyle w:val="1f7"/>
        <w:numPr>
          <w:ilvl w:val="0"/>
          <w:numId w:val="5"/>
        </w:numPr>
        <w:spacing w:after="160" w:line="360" w:lineRule="auto"/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Некорректная организация дорожного движения на дорогах города;</w:t>
      </w:r>
    </w:p>
    <w:p w14:paraId="117EA259" w14:textId="77777777" w:rsidR="00B47BF9" w:rsidRDefault="00B47BF9">
      <w:pPr>
        <w:pStyle w:val="1f7"/>
        <w:numPr>
          <w:ilvl w:val="0"/>
          <w:numId w:val="5"/>
        </w:numPr>
        <w:spacing w:after="160" w:line="360" w:lineRule="auto"/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Изменение загруженности тех или иных участков дорог;</w:t>
      </w:r>
    </w:p>
    <w:p w14:paraId="4226E3CF" w14:textId="77777777" w:rsidR="00B47BF9" w:rsidRDefault="00B47BF9">
      <w:pPr>
        <w:pStyle w:val="1f7"/>
        <w:numPr>
          <w:ilvl w:val="0"/>
          <w:numId w:val="5"/>
        </w:numPr>
        <w:spacing w:after="160" w:line="360" w:lineRule="auto"/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Аварийные происшествия с транспортными средствами на дороге;</w:t>
      </w:r>
    </w:p>
    <w:p w14:paraId="68FE4DDE" w14:textId="77777777" w:rsidR="00B47BF9" w:rsidRDefault="00B47BF9">
      <w:pPr>
        <w:pStyle w:val="1f7"/>
        <w:numPr>
          <w:ilvl w:val="0"/>
          <w:numId w:val="5"/>
        </w:numPr>
        <w:spacing w:after="160" w:line="360" w:lineRule="auto"/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Выполнение ремонта участков дорог.</w:t>
      </w:r>
    </w:p>
    <w:p w14:paraId="7EFE3D66" w14:textId="25FA6FC5" w:rsidR="00B47BF9" w:rsidRDefault="00B47BF9">
      <w:pPr>
        <w:spacing w:before="240"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Собственно, чтобы подойти к решению проблемы, необходимо проанализировать влияние вышеописанных факторов; и определить, какие из них оказывают решающее воздействие на заданную модель</w:t>
      </w:r>
      <w:r w:rsidR="000A45ED">
        <w:rPr>
          <w:sz w:val="28"/>
          <w:szCs w:val="28"/>
          <w:lang w:val="ru-RU"/>
        </w:rPr>
        <w:t xml:space="preserve"> </w:t>
      </w:r>
      <w:r w:rsidR="003F676A" w:rsidRPr="003F676A">
        <w:rPr>
          <w:sz w:val="28"/>
          <w:szCs w:val="28"/>
          <w:lang w:val="ru-RU"/>
        </w:rPr>
        <w:t>[4]</w:t>
      </w:r>
      <w:r>
        <w:rPr>
          <w:sz w:val="28"/>
          <w:szCs w:val="28"/>
          <w:lang w:val="ru-RU"/>
        </w:rPr>
        <w:t xml:space="preserve">. </w:t>
      </w:r>
    </w:p>
    <w:p w14:paraId="111C93B2" w14:textId="74B3344C" w:rsidR="00B47BF9" w:rsidRDefault="00B47BF9" w:rsidP="000A45ED">
      <w:pPr>
        <w:spacing w:before="240"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Затем по входным данны</w:t>
      </w:r>
      <w:r w:rsidR="000A45ED">
        <w:rPr>
          <w:sz w:val="28"/>
          <w:szCs w:val="28"/>
          <w:lang w:val="ru-RU"/>
        </w:rPr>
        <w:t xml:space="preserve">м </w:t>
      </w:r>
      <w:r>
        <w:rPr>
          <w:sz w:val="28"/>
          <w:szCs w:val="28"/>
          <w:lang w:val="ru-RU"/>
        </w:rPr>
        <w:t>можно привязывать характеристики дорожного покрытия к конкретным геолокациям и иметь удобную структуру дорожной сети</w:t>
      </w:r>
      <w:r w:rsidR="000A45ED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По запросу пользователя система будет анализировать маршруты остальных пользователей и текущее состояни</w:t>
      </w:r>
      <w:r w:rsidR="00C277F8"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 xml:space="preserve"> дорожной сети, и выдавать</w:t>
      </w:r>
      <w:r w:rsidR="000A45ED">
        <w:rPr>
          <w:sz w:val="28"/>
          <w:szCs w:val="28"/>
          <w:lang w:val="ru-RU"/>
        </w:rPr>
        <w:t xml:space="preserve"> оптимальный</w:t>
      </w:r>
      <w:r>
        <w:rPr>
          <w:sz w:val="28"/>
          <w:szCs w:val="28"/>
          <w:lang w:val="ru-RU"/>
        </w:rPr>
        <w:t xml:space="preserve"> маршрут, который может корректироваться во время движения.</w:t>
      </w:r>
    </w:p>
    <w:p w14:paraId="105ADFB8" w14:textId="20290D81" w:rsidR="00B47BF9" w:rsidRDefault="00B47BF9">
      <w:pPr>
        <w:spacing w:before="240"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Бл</w:t>
      </w:r>
      <w:r w:rsidR="000A45ED">
        <w:rPr>
          <w:sz w:val="28"/>
          <w:szCs w:val="28"/>
          <w:lang w:val="ru-RU"/>
        </w:rPr>
        <w:t>агодаря данному исследованию</w:t>
      </w:r>
      <w:r>
        <w:rPr>
          <w:sz w:val="28"/>
          <w:szCs w:val="28"/>
          <w:lang w:val="ru-RU"/>
        </w:rPr>
        <w:t xml:space="preserve"> можно будет разработать ПИС, которая позволит проводить автоматизированный сбор данных из различных источников, представить единый реестр для их хранения, </w:t>
      </w:r>
      <w:r w:rsidR="000A45ED">
        <w:rPr>
          <w:sz w:val="28"/>
          <w:szCs w:val="28"/>
          <w:lang w:val="ru-RU"/>
        </w:rPr>
        <w:t>анализа и использования их в рамках построения маршрутов</w:t>
      </w:r>
      <w:r w:rsidR="00C277F8">
        <w:rPr>
          <w:sz w:val="28"/>
          <w:szCs w:val="28"/>
          <w:lang w:val="ru-RU"/>
        </w:rPr>
        <w:t xml:space="preserve"> </w:t>
      </w:r>
      <w:r w:rsidR="00C277F8" w:rsidRPr="00C277F8">
        <w:rPr>
          <w:sz w:val="28"/>
          <w:szCs w:val="28"/>
          <w:lang w:val="ru-RU"/>
        </w:rPr>
        <w:t>[5]</w:t>
      </w:r>
      <w:bookmarkStart w:id="0" w:name="_GoBack"/>
      <w:bookmarkEnd w:id="0"/>
      <w:r>
        <w:rPr>
          <w:sz w:val="28"/>
          <w:szCs w:val="28"/>
          <w:lang w:val="ru-RU"/>
        </w:rPr>
        <w:t xml:space="preserve">. </w:t>
      </w:r>
    </w:p>
    <w:p w14:paraId="37FBC2B7" w14:textId="01A276E2" w:rsidR="000A45ED" w:rsidRDefault="00B47BF9" w:rsidP="000A45ED">
      <w:pPr>
        <w:spacing w:before="240"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Для целей более оптимальной апробации и использования входных данных, а также предсказания новых явлений в городской дорожной сети– можно </w:t>
      </w:r>
      <w:r w:rsidR="000A45ED">
        <w:rPr>
          <w:sz w:val="28"/>
          <w:szCs w:val="28"/>
          <w:lang w:val="ru-RU"/>
        </w:rPr>
        <w:t>будет воспользоваться методами машинного обучения.</w:t>
      </w:r>
    </w:p>
    <w:p w14:paraId="0F31F3BB" w14:textId="16AE4E3A" w:rsidR="000A45ED" w:rsidRDefault="000A45ED" w:rsidP="000A45ED">
      <w:pPr>
        <w:pStyle w:val="1f7"/>
        <w:spacing w:before="240" w:after="160" w:line="360" w:lineRule="auto"/>
        <w:ind w:left="0" w:firstLine="709"/>
        <w:jc w:val="both"/>
        <w:rPr>
          <w:sz w:val="28"/>
          <w:szCs w:val="28"/>
          <w:lang w:val="ru-RU"/>
        </w:rPr>
      </w:pPr>
      <w:r w:rsidRPr="000A45ED">
        <w:rPr>
          <w:sz w:val="28"/>
          <w:szCs w:val="28"/>
          <w:lang w:val="ru-RU"/>
        </w:rPr>
        <w:t>По о</w:t>
      </w:r>
      <w:r w:rsidRPr="000A45ED">
        <w:rPr>
          <w:sz w:val="28"/>
          <w:szCs w:val="28"/>
          <w:lang w:val="ru-RU"/>
        </w:rPr>
        <w:t>кончанию можно резюмировать полученные результаты, выделить основные перспективы развития темы, рассмотреть положительные и отрицательные стороны; c целью улучшения качества проектирования и обоснования ПИС.</w:t>
      </w:r>
    </w:p>
    <w:p w14:paraId="2F96FD76" w14:textId="5F6C92D3" w:rsidR="000A45ED" w:rsidRPr="000A45ED" w:rsidRDefault="000A45ED" w:rsidP="000A45ED">
      <w:pPr>
        <w:pStyle w:val="1f7"/>
        <w:spacing w:after="160" w:line="360" w:lineRule="auto"/>
        <w:ind w:left="0"/>
        <w:jc w:val="both"/>
        <w:rPr>
          <w:sz w:val="28"/>
          <w:szCs w:val="28"/>
          <w:lang w:val="ru-RU"/>
        </w:rPr>
      </w:pPr>
    </w:p>
    <w:p w14:paraId="2343E80E" w14:textId="4D5CCCFD" w:rsidR="000A45ED" w:rsidRPr="000A45ED" w:rsidRDefault="000A45ED" w:rsidP="000A45ED">
      <w:pPr>
        <w:pStyle w:val="1f7"/>
        <w:spacing w:after="160" w:line="360" w:lineRule="auto"/>
        <w:ind w:left="0"/>
        <w:jc w:val="center"/>
        <w:rPr>
          <w:b/>
          <w:sz w:val="28"/>
          <w:szCs w:val="28"/>
          <w:lang w:val="ru-RU"/>
        </w:rPr>
      </w:pPr>
      <w:r w:rsidRPr="000A45ED">
        <w:rPr>
          <w:b/>
          <w:sz w:val="28"/>
          <w:szCs w:val="28"/>
          <w:lang w:val="ru-RU"/>
        </w:rPr>
        <w:t>Источники</w:t>
      </w:r>
    </w:p>
    <w:p w14:paraId="7F2A2C63" w14:textId="77777777" w:rsidR="000A45ED" w:rsidRPr="000A45ED" w:rsidRDefault="000A45ED" w:rsidP="000A45ED">
      <w:pPr>
        <w:pStyle w:val="1f7"/>
        <w:spacing w:after="160" w:line="360" w:lineRule="auto"/>
        <w:ind w:left="0" w:firstLine="709"/>
        <w:jc w:val="both"/>
        <w:rPr>
          <w:sz w:val="28"/>
          <w:szCs w:val="28"/>
          <w:lang w:val="ru-RU"/>
        </w:rPr>
      </w:pPr>
      <w:r w:rsidRPr="000A45ED">
        <w:rPr>
          <w:sz w:val="28"/>
          <w:szCs w:val="28"/>
          <w:lang w:val="ru-RU"/>
        </w:rPr>
        <w:t>1.</w:t>
      </w:r>
      <w:r w:rsidRPr="000A45ED">
        <w:rPr>
          <w:sz w:val="28"/>
          <w:szCs w:val="28"/>
          <w:lang w:val="ru-RU"/>
        </w:rPr>
        <w:tab/>
        <w:t>Черняк, И. С. Логистика для большого города / И.С. Черняк // В.Ю. Конюхов: учебное пособие, электронный научный журнал «Известия»: в 3-х т. / И. С. Черняк, В. Ю. Конюхов - М., 2018 №6. - Т. 1. - С. 101-116;</w:t>
      </w:r>
    </w:p>
    <w:p w14:paraId="0FF5C0DD" w14:textId="2EB43373" w:rsidR="000A45ED" w:rsidRPr="000A45ED" w:rsidRDefault="000A45ED" w:rsidP="000A45ED">
      <w:pPr>
        <w:pStyle w:val="1f7"/>
        <w:spacing w:after="160" w:line="360" w:lineRule="auto"/>
        <w:ind w:left="0" w:firstLine="709"/>
        <w:jc w:val="both"/>
        <w:rPr>
          <w:sz w:val="28"/>
          <w:szCs w:val="28"/>
          <w:lang w:val="ru-RU"/>
        </w:rPr>
      </w:pPr>
      <w:r w:rsidRPr="000A45ED">
        <w:rPr>
          <w:sz w:val="28"/>
          <w:szCs w:val="28"/>
          <w:lang w:val="ru-RU"/>
        </w:rPr>
        <w:t>2.</w:t>
      </w:r>
      <w:r w:rsidRPr="000A45ED">
        <w:rPr>
          <w:sz w:val="28"/>
          <w:szCs w:val="28"/>
          <w:lang w:val="ru-RU"/>
        </w:rPr>
        <w:tab/>
        <w:t xml:space="preserve">Лопухов, Н. В. Использование информационных технологий в управлении города / Н. В. Лопухов // Лопухов Н. В. учебно-практическое пособие / </w:t>
      </w:r>
      <w:r w:rsidR="00C277F8">
        <w:rPr>
          <w:sz w:val="28"/>
          <w:szCs w:val="28"/>
          <w:lang w:val="ru-RU"/>
        </w:rPr>
        <w:t>Н. В. Лопухов, О. А. Астафурова</w:t>
      </w:r>
      <w:r w:rsidRPr="000A45ED">
        <w:rPr>
          <w:sz w:val="28"/>
          <w:szCs w:val="28"/>
          <w:lang w:val="ru-RU"/>
        </w:rPr>
        <w:t>. - М., 2017. - С. 120-125;</w:t>
      </w:r>
    </w:p>
    <w:p w14:paraId="61F48B2A" w14:textId="77777777" w:rsidR="000A45ED" w:rsidRPr="000A45ED" w:rsidRDefault="000A45ED" w:rsidP="000A45ED">
      <w:pPr>
        <w:pStyle w:val="1f7"/>
        <w:spacing w:after="160" w:line="360" w:lineRule="auto"/>
        <w:ind w:left="0" w:firstLine="709"/>
        <w:jc w:val="both"/>
        <w:rPr>
          <w:sz w:val="28"/>
          <w:szCs w:val="28"/>
          <w:lang w:val="ru-RU"/>
        </w:rPr>
      </w:pPr>
      <w:r w:rsidRPr="000A45ED">
        <w:rPr>
          <w:sz w:val="28"/>
          <w:szCs w:val="28"/>
          <w:lang w:val="ru-RU"/>
        </w:rPr>
        <w:t>3.</w:t>
      </w:r>
      <w:r w:rsidRPr="000A45ED">
        <w:rPr>
          <w:sz w:val="28"/>
          <w:szCs w:val="28"/>
          <w:lang w:val="ru-RU"/>
        </w:rPr>
        <w:tab/>
        <w:t>Сагинова, О. В. Модели городской мобильности и логистика крупного города / О. В. Сагинова // Экономика, предпринимательство и право: учебно-справочное пособие - М., 2020 № 2. - Т. 10. - С. 220- 225. ISNN. 2222 – 534X</w:t>
      </w:r>
    </w:p>
    <w:p w14:paraId="7D8BC2E4" w14:textId="26F0AA33" w:rsidR="000A45ED" w:rsidRPr="000A45ED" w:rsidRDefault="000A45ED" w:rsidP="000A45ED">
      <w:pPr>
        <w:pStyle w:val="1f7"/>
        <w:spacing w:after="160" w:line="360" w:lineRule="auto"/>
        <w:ind w:left="0" w:firstLine="709"/>
        <w:jc w:val="both"/>
        <w:rPr>
          <w:sz w:val="28"/>
          <w:szCs w:val="28"/>
          <w:lang w:val="ru-RU"/>
        </w:rPr>
      </w:pPr>
      <w:r w:rsidRPr="000A45ED">
        <w:rPr>
          <w:sz w:val="28"/>
          <w:szCs w:val="28"/>
          <w:lang w:val="ru-RU"/>
        </w:rPr>
        <w:t>4.</w:t>
      </w:r>
      <w:r w:rsidRPr="000A45ED">
        <w:rPr>
          <w:sz w:val="28"/>
          <w:szCs w:val="28"/>
          <w:lang w:val="ru-RU"/>
        </w:rPr>
        <w:tab/>
        <w:t>Сап</w:t>
      </w:r>
      <w:r w:rsidR="00C277F8">
        <w:rPr>
          <w:sz w:val="28"/>
          <w:szCs w:val="28"/>
          <w:lang w:val="ru-RU"/>
        </w:rPr>
        <w:t>рыкин, С.</w:t>
      </w:r>
      <w:r w:rsidRPr="000A45ED">
        <w:rPr>
          <w:sz w:val="28"/>
          <w:szCs w:val="28"/>
          <w:lang w:val="ru-RU"/>
        </w:rPr>
        <w:t>С. Влияние состояния дорожного полотна и дорожных условий на безопасность дорожного движения: Вестник магистратуры: учебное пособие / С. С. Сапрыкин, В. В. Пак - М., 2022 №3 - 1. - Т. 1. - С. 125-126. ISNN 2223-4047;</w:t>
      </w:r>
    </w:p>
    <w:p w14:paraId="735C7ED1" w14:textId="2AD79431" w:rsidR="00B47BF9" w:rsidRPr="000A45ED" w:rsidRDefault="00C277F8" w:rsidP="000A45ED">
      <w:pPr>
        <w:pStyle w:val="1f7"/>
        <w:spacing w:after="160"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5.</w:t>
      </w:r>
      <w:r>
        <w:rPr>
          <w:sz w:val="28"/>
          <w:szCs w:val="28"/>
          <w:lang w:val="ru-RU"/>
        </w:rPr>
        <w:tab/>
        <w:t>Шубкина, Е.</w:t>
      </w:r>
      <w:r w:rsidR="000A45ED" w:rsidRPr="000A45ED">
        <w:rPr>
          <w:sz w:val="28"/>
          <w:szCs w:val="28"/>
          <w:lang w:val="ru-RU"/>
        </w:rPr>
        <w:t xml:space="preserve">С. Ведение государственных отраслевых реестров в </w:t>
      </w:r>
      <w:r>
        <w:rPr>
          <w:sz w:val="28"/>
          <w:szCs w:val="28"/>
          <w:lang w:val="ru-RU"/>
        </w:rPr>
        <w:t>РФ / Е. С. Шубкина // Шубкин Н.</w:t>
      </w:r>
      <w:r w:rsidR="000A45ED" w:rsidRPr="000A45ED">
        <w:rPr>
          <w:sz w:val="28"/>
          <w:szCs w:val="28"/>
          <w:lang w:val="ru-RU"/>
        </w:rPr>
        <w:t>С. Региональное развитие: электронный журнал</w:t>
      </w:r>
      <w:r>
        <w:rPr>
          <w:sz w:val="28"/>
          <w:szCs w:val="28"/>
          <w:lang w:val="ru-RU"/>
        </w:rPr>
        <w:t xml:space="preserve"> / Е. С. Шубкина, Н. С. Шубкин </w:t>
      </w:r>
      <w:r w:rsidR="000A45ED" w:rsidRPr="000A45ED">
        <w:rPr>
          <w:sz w:val="28"/>
          <w:szCs w:val="28"/>
          <w:lang w:val="ru-RU"/>
        </w:rPr>
        <w:t>- М. 2015. - С.</w:t>
      </w:r>
      <w:r>
        <w:rPr>
          <w:sz w:val="28"/>
          <w:szCs w:val="28"/>
          <w:lang w:val="ru-RU"/>
        </w:rPr>
        <w:t xml:space="preserve"> 12-15.</w:t>
      </w:r>
    </w:p>
    <w:sectPr w:rsidR="00B47BF9" w:rsidRPr="000A45ED">
      <w:pgSz w:w="11906" w:h="16838"/>
      <w:pgMar w:top="1134" w:right="1416" w:bottom="1134" w:left="1418" w:header="720" w:footer="720" w:gutter="0"/>
      <w:cols w:space="72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lvlText w:val="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sz w:val="28"/>
        <w:szCs w:val="28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7189" w:hanging="180"/>
      </w:p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sz w:val="28"/>
        <w:szCs w:val="28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7189" w:hanging="180"/>
      </w:pPr>
    </w:lvl>
  </w:abstractNum>
  <w:abstractNum w:abstractNumId="3" w15:restartNumberingAfterBreak="0">
    <w:nsid w:val="00000004"/>
    <w:multiLevelType w:val="multilevel"/>
    <w:tmpl w:val="00000004"/>
    <w:name w:val="WWNum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eastAsia="Times New Roman" w:cs="Times New Roman"/>
        <w:sz w:val="28"/>
        <w:szCs w:val="28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sz w:val="28"/>
        <w:szCs w:val="28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name w:val="WW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ADD"/>
    <w:rsid w:val="000A45ED"/>
    <w:rsid w:val="003F676A"/>
    <w:rsid w:val="00462FC2"/>
    <w:rsid w:val="007D4603"/>
    <w:rsid w:val="00A05A03"/>
    <w:rsid w:val="00A36ADD"/>
    <w:rsid w:val="00B47BF9"/>
    <w:rsid w:val="00BA64D4"/>
    <w:rsid w:val="00C277F8"/>
    <w:rsid w:val="00CF2E85"/>
    <w:rsid w:val="00DA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8FCF5D3"/>
  <w15:chartTrackingRefBased/>
  <w15:docId w15:val="{55D45234-66A7-CB45-A57A-E3C694AB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line="100" w:lineRule="atLeast"/>
    </w:pPr>
    <w:rPr>
      <w:rFonts w:eastAsia="SimSun" w:cs="Arial"/>
      <w:sz w:val="24"/>
      <w:szCs w:val="24"/>
      <w:lang w:val="en-US" w:eastAsia="ar-SA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before="100" w:after="100"/>
      <w:outlineLvl w:val="0"/>
    </w:pPr>
    <w:rPr>
      <w:rFonts w:ascii="Arial" w:eastAsia="Arial" w:hAnsi="Arial"/>
      <w:b/>
      <w:bCs/>
      <w:color w:val="0F4761"/>
      <w:sz w:val="48"/>
      <w:szCs w:val="48"/>
      <w:lang w:val="ru-RU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spacing w:before="360" w:after="200"/>
      <w:outlineLvl w:val="1"/>
    </w:pPr>
    <w:rPr>
      <w:rFonts w:ascii="Arial" w:eastAsia="Arial" w:hAnsi="Arial"/>
      <w:color w:val="0F4761"/>
      <w:sz w:val="34"/>
      <w:szCs w:val="32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before="320" w:after="200"/>
      <w:outlineLvl w:val="2"/>
    </w:pPr>
    <w:rPr>
      <w:rFonts w:ascii="Arial" w:eastAsia="Arial" w:hAnsi="Arial"/>
      <w:color w:val="0F4761"/>
      <w:sz w:val="30"/>
      <w:szCs w:val="30"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1"/>
      </w:numPr>
      <w:spacing w:before="320" w:after="200"/>
      <w:outlineLvl w:val="3"/>
    </w:pPr>
    <w:rPr>
      <w:rFonts w:ascii="Arial" w:eastAsia="Arial" w:hAnsi="Arial"/>
      <w:b/>
      <w:bCs/>
      <w:i/>
      <w:iCs/>
      <w:color w:val="0F4761"/>
      <w:sz w:val="26"/>
      <w:szCs w:val="26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320" w:after="200"/>
      <w:outlineLvl w:val="4"/>
    </w:pPr>
    <w:rPr>
      <w:rFonts w:ascii="Arial" w:eastAsia="Arial" w:hAnsi="Arial"/>
      <w:b/>
      <w:bCs/>
      <w:color w:val="0F4761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320" w:after="200"/>
      <w:outlineLvl w:val="5"/>
    </w:pPr>
    <w:rPr>
      <w:rFonts w:ascii="Arial" w:eastAsia="Arial" w:hAnsi="Arial"/>
      <w:b/>
      <w:bCs/>
      <w:i/>
      <w:iCs/>
      <w:color w:val="595959"/>
      <w:sz w:val="22"/>
      <w:szCs w:val="22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1"/>
      </w:numPr>
      <w:spacing w:before="320" w:after="200"/>
      <w:outlineLvl w:val="6"/>
    </w:pPr>
    <w:rPr>
      <w:rFonts w:ascii="Arial" w:eastAsia="Arial" w:hAnsi="Arial"/>
      <w:b/>
      <w:bCs/>
      <w:i/>
      <w:iCs/>
      <w:color w:val="595959"/>
      <w:sz w:val="22"/>
      <w:szCs w:val="22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1"/>
      </w:numPr>
      <w:spacing w:before="320" w:after="200"/>
      <w:outlineLvl w:val="7"/>
    </w:pPr>
    <w:rPr>
      <w:rFonts w:ascii="Arial" w:eastAsia="Arial" w:hAnsi="Arial"/>
      <w:i/>
      <w:iCs/>
      <w:color w:val="272727"/>
      <w:sz w:val="22"/>
      <w:szCs w:val="22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1"/>
      </w:numPr>
      <w:spacing w:before="320" w:after="200"/>
      <w:outlineLvl w:val="8"/>
    </w:pPr>
    <w:rPr>
      <w:rFonts w:ascii="Arial" w:eastAsia="Arial" w:hAnsi="Arial"/>
      <w:i/>
      <w:iCs/>
      <w:color w:val="272727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2Char">
    <w:name w:val="Heading 2 Char"/>
    <w:rPr>
      <w:rFonts w:ascii="Arial" w:eastAsia="Arial" w:hAnsi="Arial" w:cs="Arial"/>
      <w:color w:val="0F4761"/>
      <w:sz w:val="32"/>
      <w:szCs w:val="32"/>
    </w:rPr>
  </w:style>
  <w:style w:type="character" w:customStyle="1" w:styleId="Heading3Char">
    <w:name w:val="Heading 3 Char"/>
    <w:rPr>
      <w:rFonts w:ascii="Arial" w:eastAsia="Arial" w:hAnsi="Arial" w:cs="Arial"/>
      <w:color w:val="0F4761"/>
      <w:sz w:val="28"/>
      <w:szCs w:val="28"/>
    </w:rPr>
  </w:style>
  <w:style w:type="character" w:customStyle="1" w:styleId="Heading4Char">
    <w:name w:val="Heading 4 Char"/>
    <w:rPr>
      <w:rFonts w:ascii="Arial" w:eastAsia="Arial" w:hAnsi="Arial" w:cs="Arial"/>
      <w:i/>
      <w:iCs/>
      <w:color w:val="0F4761"/>
    </w:rPr>
  </w:style>
  <w:style w:type="character" w:customStyle="1" w:styleId="Heading5Char">
    <w:name w:val="Heading 5 Char"/>
    <w:rPr>
      <w:rFonts w:ascii="Arial" w:eastAsia="Arial" w:hAnsi="Arial" w:cs="Arial"/>
      <w:color w:val="0F4761"/>
    </w:rPr>
  </w:style>
  <w:style w:type="character" w:customStyle="1" w:styleId="Heading6Char">
    <w:name w:val="Heading 6 Char"/>
    <w:rPr>
      <w:rFonts w:ascii="Arial" w:eastAsia="Arial" w:hAnsi="Arial" w:cs="Arial"/>
      <w:i/>
      <w:iCs/>
      <w:color w:val="595959"/>
    </w:rPr>
  </w:style>
  <w:style w:type="character" w:customStyle="1" w:styleId="Heading7Char">
    <w:name w:val="Heading 7 Char"/>
    <w:rPr>
      <w:rFonts w:ascii="Arial" w:eastAsia="Arial" w:hAnsi="Arial" w:cs="Arial"/>
      <w:color w:val="595959"/>
    </w:rPr>
  </w:style>
  <w:style w:type="character" w:customStyle="1" w:styleId="Heading8Char">
    <w:name w:val="Heading 8 Char"/>
    <w:rPr>
      <w:rFonts w:ascii="Arial" w:eastAsia="Arial" w:hAnsi="Arial" w:cs="Arial"/>
      <w:i/>
      <w:iCs/>
      <w:color w:val="272727"/>
    </w:rPr>
  </w:style>
  <w:style w:type="character" w:customStyle="1" w:styleId="Heading9Char">
    <w:name w:val="Heading 9 Char"/>
    <w:rPr>
      <w:rFonts w:ascii="Arial" w:eastAsia="Arial" w:hAnsi="Arial" w:cs="Arial"/>
      <w:i/>
      <w:iCs/>
      <w:color w:val="272727"/>
    </w:rPr>
  </w:style>
  <w:style w:type="character" w:customStyle="1" w:styleId="TitleChar">
    <w:name w:val="Title Char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rPr>
      <w:color w:val="595959"/>
      <w:spacing w:val="15"/>
      <w:sz w:val="28"/>
      <w:szCs w:val="28"/>
    </w:rPr>
  </w:style>
  <w:style w:type="character" w:customStyle="1" w:styleId="QuoteChar">
    <w:name w:val="Quote Char"/>
    <w:rPr>
      <w:i/>
      <w:iCs/>
      <w:color w:val="404040"/>
    </w:rPr>
  </w:style>
  <w:style w:type="character" w:customStyle="1" w:styleId="10">
    <w:name w:val="Сильное выделение1"/>
    <w:rPr>
      <w:i/>
      <w:iCs/>
      <w:color w:val="0F4761"/>
    </w:rPr>
  </w:style>
  <w:style w:type="character" w:customStyle="1" w:styleId="IntenseQuoteChar">
    <w:name w:val="Intense Quote Char"/>
    <w:rPr>
      <w:i/>
      <w:iCs/>
      <w:color w:val="0F4761"/>
    </w:rPr>
  </w:style>
  <w:style w:type="character" w:customStyle="1" w:styleId="11">
    <w:name w:val="Сильная ссылка1"/>
    <w:rPr>
      <w:b/>
      <w:bCs/>
      <w:smallCaps/>
      <w:color w:val="0F4761"/>
      <w:spacing w:val="5"/>
    </w:rPr>
  </w:style>
  <w:style w:type="character" w:customStyle="1" w:styleId="12">
    <w:name w:val="Слабое выделение1"/>
    <w:rPr>
      <w:i/>
      <w:iCs/>
      <w:color w:val="404040"/>
    </w:rPr>
  </w:style>
  <w:style w:type="character" w:styleId="a4">
    <w:name w:val="Emphasis"/>
    <w:qFormat/>
    <w:rPr>
      <w:i/>
      <w:iCs/>
    </w:rPr>
  </w:style>
  <w:style w:type="character" w:styleId="a5">
    <w:name w:val="Strong"/>
    <w:qFormat/>
    <w:rPr>
      <w:b/>
      <w:bCs/>
    </w:rPr>
  </w:style>
  <w:style w:type="character" w:customStyle="1" w:styleId="13">
    <w:name w:val="Слабая ссылка1"/>
    <w:rPr>
      <w:smallCaps/>
      <w:color w:val="5A5A5A"/>
    </w:rPr>
  </w:style>
  <w:style w:type="character" w:customStyle="1" w:styleId="14">
    <w:name w:val="Название книги1"/>
    <w:rPr>
      <w:b/>
      <w:bCs/>
      <w:i/>
      <w:iCs/>
      <w:spacing w:val="5"/>
    </w:rPr>
  </w:style>
  <w:style w:type="character" w:customStyle="1" w:styleId="HeaderChar">
    <w:name w:val="Header Char"/>
  </w:style>
  <w:style w:type="character" w:customStyle="1" w:styleId="FootnoteTextChar">
    <w:name w:val="Footnote Text Char"/>
    <w:rPr>
      <w:sz w:val="20"/>
      <w:szCs w:val="20"/>
    </w:rPr>
  </w:style>
  <w:style w:type="character" w:customStyle="1" w:styleId="EndnoteTextChar">
    <w:name w:val="Endnote Text Char"/>
    <w:rPr>
      <w:sz w:val="20"/>
      <w:szCs w:val="20"/>
    </w:rPr>
  </w:style>
  <w:style w:type="character" w:styleId="a6">
    <w:name w:val="Hyperlink"/>
    <w:rPr>
      <w:color w:val="0563C1"/>
      <w:u w:val="single"/>
    </w:rPr>
  </w:style>
  <w:style w:type="character" w:customStyle="1" w:styleId="15">
    <w:name w:val="Просмотренная гиперссылка1"/>
    <w:rPr>
      <w:color w:val="954F72"/>
      <w:u w:val="single"/>
    </w:rPr>
  </w:style>
  <w:style w:type="character" w:customStyle="1" w:styleId="20">
    <w:name w:val="Основной шрифт абзаца2"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sz w:val="28"/>
      <w:szCs w:val="28"/>
      <w:lang w:val="ru-RU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sz w:val="28"/>
      <w:szCs w:val="28"/>
      <w:lang w:val="ru-RU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eastAsia="Times New Roman" w:cs="Times New Roman"/>
      <w:sz w:val="28"/>
      <w:szCs w:val="28"/>
      <w:lang w:val="ru-RU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cs="Times New Roman"/>
      <w:sz w:val="28"/>
      <w:szCs w:val="28"/>
      <w:lang w:val="ru-RU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sz w:val="28"/>
      <w:szCs w:val="28"/>
      <w:lang w:val="ru-RU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sz w:val="28"/>
      <w:szCs w:val="28"/>
      <w:lang w:val="ru-RU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  <w:rPr>
      <w:sz w:val="28"/>
      <w:szCs w:val="28"/>
      <w:lang w:val="ru-RU"/>
    </w:rPr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16">
    <w:name w:val="Основной шрифт абзаца1"/>
  </w:style>
  <w:style w:type="character" w:customStyle="1" w:styleId="30">
    <w:name w:val="Основной шрифт абзаца3"/>
  </w:style>
  <w:style w:type="character" w:customStyle="1" w:styleId="Heading1Char">
    <w:name w:val="Heading 1 Char"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"/>
    <w:rPr>
      <w:rFonts w:ascii="Arial" w:eastAsia="Arial" w:hAnsi="Arial" w:cs="Arial"/>
      <w:sz w:val="34"/>
    </w:rPr>
  </w:style>
  <w:style w:type="character" w:customStyle="1" w:styleId="31">
    <w:name w:val="Заголовок 3 Знак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rPr>
      <w:rFonts w:ascii="Arial" w:eastAsia="Arial" w:hAnsi="Arial" w:cs="Arial"/>
      <w:i/>
      <w:iCs/>
      <w:sz w:val="21"/>
      <w:szCs w:val="21"/>
    </w:rPr>
  </w:style>
  <w:style w:type="character" w:customStyle="1" w:styleId="a7">
    <w:name w:val="Заголовок Знак"/>
    <w:rPr>
      <w:sz w:val="48"/>
      <w:szCs w:val="48"/>
    </w:rPr>
  </w:style>
  <w:style w:type="character" w:customStyle="1" w:styleId="a8">
    <w:name w:val="Подзаголовок Знак"/>
    <w:rPr>
      <w:sz w:val="24"/>
      <w:szCs w:val="24"/>
    </w:rPr>
  </w:style>
  <w:style w:type="character" w:customStyle="1" w:styleId="22">
    <w:name w:val="Цитата 2 Знак"/>
    <w:rPr>
      <w:i/>
    </w:rPr>
  </w:style>
  <w:style w:type="character" w:customStyle="1" w:styleId="a9">
    <w:name w:val="Выделенная цитата Знак"/>
    <w:rPr>
      <w:i/>
    </w:rPr>
  </w:style>
  <w:style w:type="character" w:customStyle="1" w:styleId="aa">
    <w:name w:val="Верхний колонтитул Знак"/>
    <w:basedOn w:val="30"/>
  </w:style>
  <w:style w:type="character" w:customStyle="1" w:styleId="FooterChar">
    <w:name w:val="Footer Char"/>
    <w:basedOn w:val="30"/>
  </w:style>
  <w:style w:type="character" w:customStyle="1" w:styleId="ab">
    <w:name w:val="Нижний колонтитул Знак"/>
  </w:style>
  <w:style w:type="character" w:customStyle="1" w:styleId="ac">
    <w:name w:val="Текст сноски Знак"/>
    <w:rPr>
      <w:sz w:val="18"/>
    </w:rPr>
  </w:style>
  <w:style w:type="character" w:customStyle="1" w:styleId="17">
    <w:name w:val="Знак сноски1"/>
    <w:rPr>
      <w:vertAlign w:val="superscript"/>
    </w:rPr>
  </w:style>
  <w:style w:type="character" w:customStyle="1" w:styleId="ad">
    <w:name w:val="Текст концевой сноски Знак"/>
    <w:rPr>
      <w:sz w:val="20"/>
    </w:rPr>
  </w:style>
  <w:style w:type="character" w:customStyle="1" w:styleId="18">
    <w:name w:val="Знак концевой сноски1"/>
    <w:rPr>
      <w:vertAlign w:val="superscript"/>
    </w:rPr>
  </w:style>
  <w:style w:type="character" w:customStyle="1" w:styleId="19">
    <w:name w:val="Заголовок 1 Знак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1a">
    <w:name w:val="Гиперссылка1"/>
    <w:rPr>
      <w:color w:val="0000FF"/>
      <w:u w:val="single"/>
      <w:lang w:val="en-US" w:eastAsia="en-US" w:bidi="en-US"/>
    </w:rPr>
  </w:style>
  <w:style w:type="character" w:customStyle="1" w:styleId="1b">
    <w:name w:val="Знак примечания1"/>
    <w:rPr>
      <w:sz w:val="16"/>
      <w:szCs w:val="16"/>
    </w:rPr>
  </w:style>
  <w:style w:type="character" w:customStyle="1" w:styleId="ae">
    <w:name w:val="Текст примечания Знак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f">
    <w:name w:val="Тема примечания Знак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af0">
    <w:name w:val="Текст выноски Знак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1c">
    <w:name w:val="Знак примечания1"/>
    <w:rPr>
      <w:sz w:val="16"/>
      <w:szCs w:val="16"/>
    </w:rPr>
  </w:style>
  <w:style w:type="character" w:customStyle="1" w:styleId="1d">
    <w:name w:val="Текст примечания Знак1"/>
    <w:rPr>
      <w:lang w:val="en-US"/>
    </w:rPr>
  </w:style>
  <w:style w:type="character" w:customStyle="1" w:styleId="1e">
    <w:name w:val="Тема примечания Знак1"/>
    <w:rPr>
      <w:b/>
      <w:bCs/>
      <w:lang w:val="en-US"/>
    </w:rPr>
  </w:style>
  <w:style w:type="character" w:customStyle="1" w:styleId="ListLabel3">
    <w:name w:val="ListLabel 3"/>
    <w:rPr>
      <w:sz w:val="28"/>
      <w:szCs w:val="28"/>
      <w:lang w:val="ru-RU"/>
    </w:rPr>
  </w:style>
  <w:style w:type="character" w:customStyle="1" w:styleId="ListLabel4">
    <w:name w:val="ListLabel 4"/>
    <w:rPr>
      <w:rFonts w:eastAsia="Times New Roman" w:cs="Times New Roman"/>
      <w:sz w:val="28"/>
      <w:szCs w:val="28"/>
      <w:lang w:val="ru-RU"/>
    </w:rPr>
  </w:style>
  <w:style w:type="character" w:customStyle="1" w:styleId="ListLabel5">
    <w:name w:val="ListLabel 5"/>
    <w:rPr>
      <w:rFonts w:cs="Times New Roman"/>
      <w:sz w:val="28"/>
      <w:szCs w:val="28"/>
      <w:lang w:val="ru-RU"/>
    </w:rPr>
  </w:style>
  <w:style w:type="paragraph" w:customStyle="1" w:styleId="32">
    <w:name w:val="Заголовок3"/>
    <w:basedOn w:val="a"/>
    <w:next w:val="a0"/>
    <w:pPr>
      <w:keepNext/>
      <w:spacing w:before="300" w:after="200"/>
    </w:pPr>
    <w:rPr>
      <w:rFonts w:ascii="Arial" w:eastAsia="Microsoft YaHei" w:hAnsi="Arial"/>
      <w:b/>
      <w:bCs/>
      <w:sz w:val="48"/>
      <w:szCs w:val="48"/>
    </w:rPr>
  </w:style>
  <w:style w:type="paragraph" w:styleId="a0">
    <w:name w:val="Body Text"/>
    <w:basedOn w:val="a"/>
    <w:pPr>
      <w:spacing w:after="120"/>
    </w:pPr>
  </w:style>
  <w:style w:type="paragraph" w:styleId="af1">
    <w:name w:val="List"/>
    <w:basedOn w:val="a0"/>
  </w:style>
  <w:style w:type="paragraph" w:customStyle="1" w:styleId="af2">
    <w:name w:val="Название"/>
    <w:basedOn w:val="a"/>
    <w:pPr>
      <w:suppressLineNumbers/>
      <w:spacing w:before="120" w:after="120" w:line="276" w:lineRule="auto"/>
    </w:pPr>
    <w:rPr>
      <w:b/>
      <w:bCs/>
      <w:i/>
      <w:iCs/>
      <w:color w:val="5B9BD5"/>
      <w:sz w:val="18"/>
      <w:szCs w:val="18"/>
    </w:rPr>
  </w:style>
  <w:style w:type="paragraph" w:customStyle="1" w:styleId="33">
    <w:name w:val="Указатель3"/>
    <w:basedOn w:val="a"/>
    <w:pPr>
      <w:suppressLineNumbers/>
    </w:pPr>
  </w:style>
  <w:style w:type="paragraph" w:styleId="af3">
    <w:name w:val="Title"/>
    <w:basedOn w:val="a"/>
    <w:next w:val="af4"/>
    <w:qFormat/>
    <w:pPr>
      <w:spacing w:after="80"/>
    </w:pPr>
    <w:rPr>
      <w:rFonts w:ascii="Arial" w:eastAsia="Arial" w:hAnsi="Arial"/>
      <w:b/>
      <w:bCs/>
      <w:spacing w:val="-10"/>
      <w:sz w:val="56"/>
      <w:szCs w:val="56"/>
    </w:rPr>
  </w:style>
  <w:style w:type="paragraph" w:styleId="af4">
    <w:name w:val="Subtitle"/>
    <w:basedOn w:val="a"/>
    <w:next w:val="a0"/>
    <w:qFormat/>
    <w:pPr>
      <w:spacing w:before="200" w:after="200"/>
    </w:pPr>
    <w:rPr>
      <w:i/>
      <w:iCs/>
      <w:color w:val="595959"/>
      <w:spacing w:val="15"/>
      <w:sz w:val="28"/>
      <w:szCs w:val="28"/>
    </w:rPr>
  </w:style>
  <w:style w:type="paragraph" w:styleId="af5">
    <w:name w:val="header"/>
    <w:basedOn w:val="a"/>
    <w:pPr>
      <w:suppressLineNumbers/>
      <w:tabs>
        <w:tab w:val="center" w:pos="7143"/>
        <w:tab w:val="right" w:pos="14287"/>
      </w:tabs>
    </w:pPr>
  </w:style>
  <w:style w:type="paragraph" w:styleId="af6">
    <w:name w:val="footer"/>
    <w:basedOn w:val="a"/>
    <w:pPr>
      <w:suppressLineNumbers/>
      <w:tabs>
        <w:tab w:val="center" w:pos="7143"/>
        <w:tab w:val="right" w:pos="14287"/>
      </w:tabs>
    </w:pPr>
  </w:style>
  <w:style w:type="paragraph" w:styleId="1f">
    <w:name w:val="toc 1"/>
    <w:basedOn w:val="a"/>
    <w:pPr>
      <w:tabs>
        <w:tab w:val="right" w:leader="dot" w:pos="9972"/>
      </w:tabs>
      <w:spacing w:after="57"/>
    </w:pPr>
  </w:style>
  <w:style w:type="paragraph" w:styleId="23">
    <w:name w:val="toc 2"/>
    <w:basedOn w:val="a"/>
    <w:pPr>
      <w:tabs>
        <w:tab w:val="right" w:leader="dot" w:pos="9689"/>
      </w:tabs>
      <w:spacing w:after="57"/>
      <w:ind w:left="283"/>
    </w:pPr>
  </w:style>
  <w:style w:type="paragraph" w:styleId="34">
    <w:name w:val="toc 3"/>
    <w:basedOn w:val="a"/>
    <w:pPr>
      <w:tabs>
        <w:tab w:val="right" w:leader="dot" w:pos="9406"/>
      </w:tabs>
      <w:spacing w:after="57"/>
      <w:ind w:left="567"/>
    </w:pPr>
  </w:style>
  <w:style w:type="paragraph" w:styleId="41">
    <w:name w:val="toc 4"/>
    <w:basedOn w:val="a"/>
    <w:pPr>
      <w:tabs>
        <w:tab w:val="right" w:leader="dot" w:pos="9123"/>
      </w:tabs>
      <w:spacing w:after="57"/>
      <w:ind w:left="850"/>
    </w:pPr>
  </w:style>
  <w:style w:type="paragraph" w:styleId="51">
    <w:name w:val="toc 5"/>
    <w:basedOn w:val="a"/>
    <w:pPr>
      <w:tabs>
        <w:tab w:val="right" w:leader="dot" w:pos="8840"/>
      </w:tabs>
      <w:spacing w:after="57"/>
      <w:ind w:left="1134"/>
    </w:pPr>
  </w:style>
  <w:style w:type="paragraph" w:styleId="61">
    <w:name w:val="toc 6"/>
    <w:basedOn w:val="a"/>
    <w:pPr>
      <w:tabs>
        <w:tab w:val="right" w:leader="dot" w:pos="8557"/>
      </w:tabs>
      <w:spacing w:after="57"/>
      <w:ind w:left="1417"/>
    </w:pPr>
  </w:style>
  <w:style w:type="paragraph" w:styleId="71">
    <w:name w:val="toc 7"/>
    <w:basedOn w:val="a"/>
    <w:pPr>
      <w:tabs>
        <w:tab w:val="right" w:leader="dot" w:pos="8274"/>
      </w:tabs>
      <w:spacing w:after="57"/>
      <w:ind w:left="1701"/>
    </w:pPr>
  </w:style>
  <w:style w:type="paragraph" w:styleId="81">
    <w:name w:val="toc 8"/>
    <w:basedOn w:val="a"/>
    <w:pPr>
      <w:tabs>
        <w:tab w:val="right" w:leader="dot" w:pos="7991"/>
      </w:tabs>
      <w:spacing w:after="57"/>
      <w:ind w:left="1984"/>
    </w:pPr>
  </w:style>
  <w:style w:type="paragraph" w:styleId="91">
    <w:name w:val="toc 9"/>
    <w:basedOn w:val="a"/>
    <w:pPr>
      <w:tabs>
        <w:tab w:val="right" w:leader="dot" w:pos="7708"/>
      </w:tabs>
      <w:spacing w:after="57"/>
      <w:ind w:left="2268"/>
    </w:pPr>
  </w:style>
  <w:style w:type="paragraph" w:styleId="af7">
    <w:name w:val="TOC Heading"/>
    <w:basedOn w:val="1f0"/>
    <w:qFormat/>
    <w:pPr>
      <w:suppressLineNumbers/>
    </w:pPr>
    <w:rPr>
      <w:b/>
      <w:bCs/>
      <w:color w:val="00000A"/>
      <w:sz w:val="32"/>
      <w:szCs w:val="32"/>
    </w:rPr>
  </w:style>
  <w:style w:type="paragraph" w:customStyle="1" w:styleId="24">
    <w:name w:val="Заголовок2"/>
    <w:basedOn w:val="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25">
    <w:name w:val="Указатель2"/>
    <w:basedOn w:val="a"/>
    <w:pPr>
      <w:suppressLineNumbers/>
    </w:pPr>
  </w:style>
  <w:style w:type="paragraph" w:customStyle="1" w:styleId="1f0">
    <w:name w:val="Заголовок1"/>
    <w:basedOn w:val="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1f1">
    <w:name w:val="Указатель1"/>
    <w:basedOn w:val="a"/>
    <w:pPr>
      <w:suppressLineNumbers/>
    </w:pPr>
  </w:style>
  <w:style w:type="paragraph" w:customStyle="1" w:styleId="1f2">
    <w:name w:val="Без интервала1"/>
    <w:pPr>
      <w:suppressAutoHyphens/>
      <w:spacing w:line="100" w:lineRule="atLeast"/>
    </w:pPr>
    <w:rPr>
      <w:rFonts w:ascii="Calibri" w:eastAsia="SimSun" w:hAnsi="Calibri" w:cs="Calibri"/>
      <w:sz w:val="22"/>
      <w:szCs w:val="22"/>
      <w:lang w:eastAsia="ar-SA"/>
    </w:rPr>
  </w:style>
  <w:style w:type="paragraph" w:customStyle="1" w:styleId="210">
    <w:name w:val="Цитата 21"/>
    <w:basedOn w:val="a"/>
    <w:pPr>
      <w:ind w:left="720" w:right="720"/>
    </w:pPr>
    <w:rPr>
      <w:i/>
    </w:rPr>
  </w:style>
  <w:style w:type="paragraph" w:customStyle="1" w:styleId="1f3">
    <w:name w:val="Выделенная цитата1"/>
    <w:basedOn w:val="a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1f4">
    <w:name w:val="Текст сноски1"/>
    <w:basedOn w:val="a"/>
    <w:pPr>
      <w:spacing w:after="40"/>
    </w:pPr>
    <w:rPr>
      <w:sz w:val="18"/>
    </w:rPr>
  </w:style>
  <w:style w:type="paragraph" w:customStyle="1" w:styleId="1f5">
    <w:name w:val="Текст концевой сноски1"/>
    <w:basedOn w:val="a"/>
    <w:rPr>
      <w:sz w:val="20"/>
    </w:rPr>
  </w:style>
  <w:style w:type="paragraph" w:customStyle="1" w:styleId="1f6">
    <w:name w:val="Перечень рисунков1"/>
    <w:basedOn w:val="a"/>
  </w:style>
  <w:style w:type="paragraph" w:customStyle="1" w:styleId="1f7">
    <w:name w:val="Абзац списка1"/>
    <w:basedOn w:val="a"/>
    <w:pPr>
      <w:ind w:left="720"/>
    </w:pPr>
  </w:style>
  <w:style w:type="paragraph" w:customStyle="1" w:styleId="1f8">
    <w:name w:val="Обычный (Интернет)1"/>
    <w:basedOn w:val="a"/>
    <w:pPr>
      <w:spacing w:before="100" w:after="100"/>
    </w:pPr>
    <w:rPr>
      <w:lang w:val="ru-RU"/>
    </w:rPr>
  </w:style>
  <w:style w:type="paragraph" w:customStyle="1" w:styleId="1f9">
    <w:name w:val="Текст примечания1"/>
    <w:basedOn w:val="a"/>
    <w:rPr>
      <w:sz w:val="20"/>
      <w:szCs w:val="20"/>
    </w:rPr>
  </w:style>
  <w:style w:type="paragraph" w:customStyle="1" w:styleId="1fa">
    <w:name w:val="Тема примечания1"/>
    <w:basedOn w:val="1f9"/>
    <w:rPr>
      <w:b/>
      <w:bCs/>
    </w:rPr>
  </w:style>
  <w:style w:type="paragraph" w:customStyle="1" w:styleId="1fb">
    <w:name w:val="Текст выноски1"/>
    <w:basedOn w:val="a"/>
    <w:rPr>
      <w:rFonts w:ascii="Segoe UI" w:hAnsi="Segoe UI" w:cs="Segoe UI"/>
      <w:sz w:val="18"/>
      <w:szCs w:val="18"/>
    </w:rPr>
  </w:style>
  <w:style w:type="paragraph" w:customStyle="1" w:styleId="1fc">
    <w:name w:val="Текст примечания1"/>
    <w:basedOn w:val="a"/>
    <w:rPr>
      <w:sz w:val="20"/>
      <w:szCs w:val="20"/>
    </w:rPr>
  </w:style>
  <w:style w:type="paragraph" w:styleId="af8">
    <w:name w:val="annotation subject"/>
    <w:basedOn w:val="1fc"/>
    <w:rPr>
      <w:b/>
      <w:bCs/>
    </w:rPr>
  </w:style>
  <w:style w:type="character" w:customStyle="1" w:styleId="ezkurwreuab5ozgtqnkl">
    <w:name w:val="ezkurwreuab5ozgtqnkl"/>
    <w:basedOn w:val="a1"/>
    <w:rsid w:val="003F6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Tigeroff</dc:creator>
  <cp:keywords/>
  <cp:lastModifiedBy>Кирилл Парахин</cp:lastModifiedBy>
  <cp:revision>2</cp:revision>
  <cp:lastPrinted>1899-12-31T21:00:00Z</cp:lastPrinted>
  <dcterms:created xsi:type="dcterms:W3CDTF">2025-04-01T08:59:00Z</dcterms:created>
  <dcterms:modified xsi:type="dcterms:W3CDTF">2025-04-01T08:59:00Z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SPecialiST RePack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  <property fmtid="{D5CDD505-2E9C-101B-9397-08002B2CF9AE}" pid="7" name="version">
    <vt:lpwstr>1048576</vt:lpwstr>
  </property>
</Properties>
</file>